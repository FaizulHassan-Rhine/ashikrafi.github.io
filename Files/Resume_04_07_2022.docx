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928" w:rsidRPr="00523916" w:rsidRDefault="007309A7">
      <w:pPr>
        <w:spacing w:before="48"/>
        <w:ind w:left="3723" w:right="3724"/>
        <w:jc w:val="center"/>
        <w:rPr>
          <w:rFonts w:ascii="LM Roman 12" w:hAnsi="LM Roman 12"/>
          <w:sz w:val="36"/>
          <w:szCs w:val="36"/>
        </w:rPr>
      </w:pPr>
      <w:r w:rsidRPr="00523916">
        <w:rPr>
          <w:rFonts w:ascii="LM Roman 12" w:hAnsi="LM Roman 12"/>
          <w:w w:val="101"/>
          <w:sz w:val="36"/>
          <w:szCs w:val="36"/>
        </w:rPr>
        <w:t xml:space="preserve">Md </w:t>
      </w:r>
      <w:r w:rsidR="00630213" w:rsidRPr="00523916">
        <w:rPr>
          <w:rFonts w:ascii="LM Roman 12" w:hAnsi="LM Roman 12"/>
          <w:w w:val="101"/>
          <w:sz w:val="36"/>
          <w:szCs w:val="36"/>
        </w:rPr>
        <w:t>Ashikur</w:t>
      </w:r>
      <w:r w:rsidRPr="00523916">
        <w:rPr>
          <w:rFonts w:ascii="LM Roman 12" w:hAnsi="LM Roman 12"/>
          <w:w w:val="101"/>
          <w:sz w:val="36"/>
          <w:szCs w:val="36"/>
        </w:rPr>
        <w:t xml:space="preserve"> Rahman</w:t>
      </w:r>
      <w:r w:rsidR="00FF669F">
        <w:rPr>
          <w:rFonts w:ascii="LM Roman 12" w:hAnsi="LM Roman 12"/>
          <w:w w:val="101"/>
          <w:sz w:val="36"/>
          <w:szCs w:val="36"/>
        </w:rPr>
        <w:br/>
      </w:r>
    </w:p>
    <w:p w:rsidR="006B7928" w:rsidRPr="00A36DAD" w:rsidRDefault="00685654" w:rsidP="00FF5C5D">
      <w:pPr>
        <w:spacing w:before="35"/>
        <w:ind w:left="545" w:right="546"/>
        <w:jc w:val="center"/>
      </w:pPr>
      <w:r w:rsidRPr="00A36DAD">
        <w:rPr>
          <w:w w:val="99"/>
        </w:rPr>
        <w:t>+8801675964080</w:t>
      </w:r>
      <w:r w:rsidR="00AD0D5E" w:rsidRPr="00A36DAD">
        <w:t xml:space="preserve"> </w:t>
      </w:r>
      <w:r w:rsidR="000B14CA" w:rsidRPr="00A36DAD">
        <w:rPr>
          <w:w w:val="99"/>
        </w:rPr>
        <w:t>|</w:t>
      </w:r>
      <w:r w:rsidR="000B14CA" w:rsidRPr="00A36DAD">
        <w:t xml:space="preserve"> </w:t>
      </w:r>
      <w:r w:rsidR="008D79E5">
        <w:t xml:space="preserve">  </w:t>
      </w:r>
      <w:hyperlink r:id="rId5" w:history="1">
        <w:r w:rsidR="0076240A" w:rsidRPr="0076240A">
          <w:rPr>
            <w:rStyle w:val="Hyperlink"/>
            <w:w w:val="99"/>
          </w:rPr>
          <w:t>mdashikrah@gmail.com</w:t>
        </w:r>
        <w:r w:rsidR="0076240A">
          <w:rPr>
            <w:rStyle w:val="Hyperlink"/>
            <w:w w:val="99"/>
            <w:u w:val="none"/>
          </w:rPr>
          <w:t xml:space="preserve">   |</w:t>
        </w:r>
      </w:hyperlink>
      <w:r w:rsidR="000B14CA" w:rsidRPr="00857737">
        <w:rPr>
          <w:color w:val="000000"/>
        </w:rPr>
        <w:t xml:space="preserve"> </w:t>
      </w:r>
      <w:r w:rsidR="008D79E5">
        <w:rPr>
          <w:color w:val="000000"/>
        </w:rPr>
        <w:t xml:space="preserve">  </w:t>
      </w:r>
      <w:hyperlink r:id="rId6" w:history="1">
        <w:r w:rsidR="00857737" w:rsidRPr="008A5343">
          <w:rPr>
            <w:rStyle w:val="Hyperlink"/>
            <w:w w:val="99"/>
          </w:rPr>
          <w:t>https://www.linkedin.com/in/mdashikrah</w:t>
        </w:r>
        <w:r w:rsidR="00857737" w:rsidRPr="00857737">
          <w:rPr>
            <w:rStyle w:val="Hyperlink"/>
            <w:w w:val="99"/>
            <w:u w:val="none"/>
          </w:rPr>
          <w:t>/</w:t>
        </w:r>
        <w:r w:rsidR="00857737" w:rsidRPr="00857737">
          <w:rPr>
            <w:rStyle w:val="Hyperlink"/>
            <w:u w:val="none"/>
          </w:rPr>
          <w:t xml:space="preserve">   </w:t>
        </w:r>
        <w:r w:rsidR="00857737" w:rsidRPr="00857737">
          <w:rPr>
            <w:rStyle w:val="Hyperlink"/>
            <w:w w:val="99"/>
            <w:u w:val="none"/>
          </w:rPr>
          <w:t>|</w:t>
        </w:r>
      </w:hyperlink>
      <w:r w:rsidR="000B14CA" w:rsidRPr="00857737">
        <w:rPr>
          <w:color w:val="000000"/>
        </w:rPr>
        <w:t xml:space="preserve"> </w:t>
      </w:r>
      <w:r w:rsidR="00857737">
        <w:rPr>
          <w:color w:val="000000"/>
        </w:rPr>
        <w:t xml:space="preserve">  </w:t>
      </w:r>
      <w:hyperlink r:id="rId7" w:history="1">
        <w:r w:rsidR="006E482B" w:rsidRPr="002078C6">
          <w:rPr>
            <w:rStyle w:val="Hyperlink"/>
          </w:rPr>
          <w:t>https://ashikrafi.github.io/</w:t>
        </w:r>
      </w:hyperlink>
      <w:r w:rsidR="006E482B">
        <w:rPr>
          <w:rStyle w:val="Hyperlink"/>
        </w:rPr>
        <w:t xml:space="preserve">  </w:t>
      </w:r>
    </w:p>
    <w:p w:rsidR="006B7928" w:rsidRPr="00A36DAD" w:rsidRDefault="006B7928">
      <w:pPr>
        <w:spacing w:before="6" w:line="260" w:lineRule="exact"/>
      </w:pPr>
    </w:p>
    <w:p w:rsidR="006B7928" w:rsidRPr="00A36DAD" w:rsidRDefault="00DB1764">
      <w:pPr>
        <w:ind w:left="120"/>
      </w:pPr>
      <w:r>
        <w:pict>
          <v:group id="_x0000_s1044" style="position:absolute;left:0;text-align:left;margin-left:36pt;margin-top:15.5pt;width:540pt;height:0;z-index:-251663360;mso-position-horizontal-relative:page" coordorigin="720,310" coordsize="10800,0">
            <v:shape id="_x0000_s1045" style="position:absolute;left:720;top:310;width:10800;height:0" coordorigin="720,310" coordsize="10800,0" path="m720,310r10800,e" filled="f" strokeweight=".14042mm">
              <v:path arrowok="t"/>
            </v:shape>
            <w10:wrap anchorx="page"/>
          </v:group>
        </w:pict>
      </w:r>
      <w:r w:rsidR="000B14CA" w:rsidRPr="00A36DAD">
        <w:rPr>
          <w:w w:val="99"/>
        </w:rPr>
        <w:t>EDUCATION</w:t>
      </w:r>
    </w:p>
    <w:p w:rsidR="006B7928" w:rsidRPr="00A36DAD" w:rsidRDefault="006B7928">
      <w:pPr>
        <w:spacing w:before="8" w:line="100" w:lineRule="exact"/>
      </w:pPr>
    </w:p>
    <w:p w:rsidR="00DF2D19" w:rsidRDefault="005314F4">
      <w:pPr>
        <w:ind w:left="447" w:right="87"/>
        <w:jc w:val="both"/>
      </w:pPr>
      <w:r w:rsidRPr="00A36DAD">
        <w:t>American International University-Bangladesh</w:t>
      </w:r>
      <w:r w:rsidR="000B14CA" w:rsidRPr="00A36DAD">
        <w:t xml:space="preserve"> </w:t>
      </w:r>
    </w:p>
    <w:p w:rsidR="00DF2D19" w:rsidRDefault="00DF2D19">
      <w:pPr>
        <w:ind w:left="447" w:right="87"/>
        <w:jc w:val="both"/>
      </w:pPr>
      <w:r w:rsidRPr="00DF2D19">
        <w:t xml:space="preserve">B.Sc. in Computer Science and Engineering </w:t>
      </w:r>
      <w:r w:rsidR="000B14CA" w:rsidRPr="00A36DAD">
        <w:t xml:space="preserve">          </w:t>
      </w:r>
    </w:p>
    <w:p w:rsidR="00470E20" w:rsidRDefault="00DF2D19">
      <w:pPr>
        <w:ind w:left="447" w:right="87"/>
        <w:jc w:val="both"/>
      </w:pPr>
      <w:r w:rsidRPr="00DF2D19">
        <w:t>CGPA: 3.87 O</w:t>
      </w:r>
      <w:r w:rsidR="008D630A">
        <w:t>ut of 4.00 (Ranking: Among Top 3</w:t>
      </w:r>
      <w:r w:rsidRPr="00DF2D19">
        <w:t>%)</w:t>
      </w:r>
    </w:p>
    <w:p w:rsidR="0089348D" w:rsidRPr="00470E20" w:rsidRDefault="00470E20" w:rsidP="00470E20">
      <w:pPr>
        <w:ind w:left="447" w:right="87"/>
        <w:jc w:val="both"/>
      </w:pPr>
      <w:r w:rsidRPr="00470E20">
        <w:t>Thesis: Analysis of Sentiment and Extraction of Facts from RSS Feeds</w:t>
      </w:r>
      <w:r w:rsidR="000B14CA" w:rsidRPr="00A36DAD">
        <w:t xml:space="preserve">                                         </w:t>
      </w:r>
      <w:r w:rsidR="00DF0681" w:rsidRPr="00A36DAD">
        <w:t xml:space="preserve">      </w:t>
      </w:r>
      <w:r w:rsidR="00722ECC" w:rsidRPr="00A36DAD">
        <w:rPr>
          <w:w w:val="99"/>
        </w:rPr>
        <w:t>Advisor:</w:t>
      </w:r>
      <w:hyperlink r:id="rId8" w:history="1">
        <w:r w:rsidR="00722ECC" w:rsidRPr="00B21EAB">
          <w:rPr>
            <w:rStyle w:val="Hyperlink"/>
            <w:w w:val="99"/>
            <w:u w:val="none"/>
          </w:rPr>
          <w:t xml:space="preserve"> </w:t>
        </w:r>
        <w:r w:rsidR="006473FD" w:rsidRPr="00B21EAB">
          <w:rPr>
            <w:rStyle w:val="Hyperlink"/>
            <w:w w:val="99"/>
            <w:u w:val="none"/>
          </w:rPr>
          <w:t>Prof. Dr. Tabin Hasan</w:t>
        </w:r>
      </w:hyperlink>
    </w:p>
    <w:p w:rsidR="006B7928" w:rsidRPr="00A36DAD" w:rsidRDefault="006B7928">
      <w:pPr>
        <w:spacing w:before="6" w:line="260" w:lineRule="exact"/>
      </w:pPr>
    </w:p>
    <w:p w:rsidR="006B7928" w:rsidRPr="00A36DAD" w:rsidRDefault="00DB1764">
      <w:pPr>
        <w:ind w:left="120"/>
      </w:pPr>
      <w:r>
        <w:pict>
          <v:group id="_x0000_s1042" style="position:absolute;left:0;text-align:left;margin-left:36pt;margin-top:15.5pt;width:540pt;height:0;z-index:-251662336;mso-position-horizontal-relative:page" coordorigin="720,310" coordsize="10800,0">
            <v:shape id="_x0000_s1043" style="position:absolute;left:720;top:310;width:10800;height:0" coordorigin="720,310" coordsize="10800,0" path="m720,310r10800,e" filled="f" strokeweight=".14042mm">
              <v:path arrowok="t"/>
            </v:shape>
            <w10:wrap anchorx="page"/>
          </v:group>
        </w:pict>
      </w:r>
      <w:r w:rsidR="004F1215" w:rsidRPr="00A36DAD">
        <w:rPr>
          <w:w w:val="99"/>
        </w:rPr>
        <w:t xml:space="preserve">RESEARCH </w:t>
      </w:r>
      <w:r w:rsidR="00D250F9" w:rsidRPr="00A36DAD">
        <w:rPr>
          <w:w w:val="99"/>
        </w:rPr>
        <w:t>PROJECT</w:t>
      </w:r>
      <w:r w:rsidR="00D250F9" w:rsidRPr="00A36DAD">
        <w:t xml:space="preserve"> HIGHLIGHTS</w:t>
      </w:r>
    </w:p>
    <w:p w:rsidR="006B7928" w:rsidRPr="00A36DAD" w:rsidRDefault="006B7928">
      <w:pPr>
        <w:spacing w:before="6" w:line="160" w:lineRule="exact"/>
      </w:pPr>
    </w:p>
    <w:p w:rsidR="00B857BA" w:rsidRDefault="00DB61C1" w:rsidP="00B857BA">
      <w:pPr>
        <w:pStyle w:val="NoSpacing"/>
        <w:numPr>
          <w:ilvl w:val="0"/>
          <w:numId w:val="10"/>
        </w:numPr>
      </w:pPr>
      <w:r w:rsidRPr="00D20585">
        <w:rPr>
          <w:b/>
        </w:rPr>
        <w:t>Deep Network Architectures for Object Detection and Segmentation</w:t>
      </w:r>
      <w:r w:rsidR="003D650F" w:rsidRPr="00A36DAD">
        <w:t xml:space="preserve"> </w:t>
      </w:r>
      <w:r w:rsidR="006F6957" w:rsidRPr="00A36DAD">
        <w:tab/>
        <w:t xml:space="preserve">      </w:t>
      </w:r>
      <w:r w:rsidR="00D20585">
        <w:t xml:space="preserve">       </w:t>
      </w:r>
      <w:r w:rsidR="00386E25" w:rsidRPr="00A36DAD">
        <w:t>(</w:t>
      </w:r>
      <w:r w:rsidR="00C22696" w:rsidRPr="00A36DAD">
        <w:t>National</w:t>
      </w:r>
      <w:r w:rsidR="00837D4D" w:rsidRPr="00A36DAD">
        <w:t xml:space="preserve"> </w:t>
      </w:r>
      <w:r w:rsidR="00AF4B0F" w:rsidRPr="00A36DAD">
        <w:t>ICT</w:t>
      </w:r>
      <w:r w:rsidR="00AF4B0F">
        <w:t xml:space="preserve"> </w:t>
      </w:r>
      <w:r w:rsidR="003D650F" w:rsidRPr="00A36DAD">
        <w:t>Award Winning Project</w:t>
      </w:r>
      <w:r w:rsidR="005C37BA" w:rsidRPr="00A36DAD">
        <w:t>)</w:t>
      </w:r>
      <w:r w:rsidR="00D67CAB" w:rsidRPr="00A36DAD">
        <w:br/>
        <w:t>Contributor</w:t>
      </w:r>
      <w:r w:rsidR="00EE740A" w:rsidRPr="00A36DAD">
        <w:rPr>
          <w:b/>
        </w:rPr>
        <w:t xml:space="preserve">: </w:t>
      </w:r>
      <w:r w:rsidR="00EE740A" w:rsidRPr="007C4A50">
        <w:rPr>
          <w:i/>
          <w:sz w:val="22"/>
          <w:szCs w:val="22"/>
        </w:rPr>
        <w:t>Md Ashikur Rahman (TL</w:t>
      </w:r>
      <w:r w:rsidR="00EE740A" w:rsidRPr="003F3254">
        <w:rPr>
          <w:i/>
        </w:rPr>
        <w:t>)</w:t>
      </w:r>
      <w:r w:rsidR="00EE740A" w:rsidRPr="00D20585">
        <w:t>,</w:t>
      </w:r>
      <w:r w:rsidR="006229DA" w:rsidRPr="00A36DAD">
        <w:t xml:space="preserve"> Md Arifur Rahman, Nazmin Nahar</w:t>
      </w:r>
    </w:p>
    <w:p w:rsidR="00DB132C" w:rsidRDefault="00DB132C" w:rsidP="00DB132C">
      <w:pPr>
        <w:pStyle w:val="NoSpacing"/>
      </w:pPr>
    </w:p>
    <w:p w:rsidR="000601D0" w:rsidRDefault="00DB132C" w:rsidP="00FF669F">
      <w:pPr>
        <w:pStyle w:val="NoSpacing"/>
        <w:ind w:left="720"/>
        <w:jc w:val="both"/>
        <w:rPr>
          <w:rStyle w:val="Hyperlink"/>
          <w:u w:val="none"/>
        </w:rPr>
      </w:pPr>
      <w:r>
        <w:t xml:space="preserve">In this project, </w:t>
      </w:r>
      <w:r w:rsidR="00BC5B9E" w:rsidRPr="00BC5B9E">
        <w:t>I have been working on simple yet powerful deep network architecture for salient object detection (SOD) to improve the efficiency of the “Image Background Removal”. This reduces the workload of manual image processing by about 85.23% to date for about 20,</w:t>
      </w:r>
      <w:r w:rsidR="00BC5B9E">
        <w:t>000 images per day</w:t>
      </w:r>
      <w:r w:rsidR="00971DAA" w:rsidRPr="00971DAA">
        <w:t>.</w:t>
      </w:r>
      <w:r>
        <w:t xml:space="preserve"> The </w:t>
      </w:r>
      <w:r w:rsidR="00FE0F3A">
        <w:t xml:space="preserve">architecture </w:t>
      </w:r>
      <w:r>
        <w:t>has the following advantages:</w:t>
      </w:r>
      <w:r w:rsidRPr="00387C08">
        <w:t xml:space="preserve"> </w:t>
      </w:r>
      <w:hyperlink r:id="rId9" w:history="1">
        <w:r w:rsidRPr="00387C08">
          <w:rPr>
            <w:rStyle w:val="Hyperlink"/>
            <w:u w:val="none"/>
          </w:rPr>
          <w:t>[GitHub-Private]</w:t>
        </w:r>
      </w:hyperlink>
    </w:p>
    <w:p w:rsidR="00B766F4" w:rsidRDefault="00B766F4" w:rsidP="00FF669F">
      <w:pPr>
        <w:pStyle w:val="NoSpacing"/>
        <w:ind w:left="720"/>
        <w:jc w:val="both"/>
      </w:pPr>
    </w:p>
    <w:p w:rsidR="000601D0" w:rsidRDefault="00DB132C" w:rsidP="000601D0">
      <w:pPr>
        <w:pStyle w:val="NoSpacing"/>
        <w:numPr>
          <w:ilvl w:val="0"/>
          <w:numId w:val="18"/>
        </w:numPr>
      </w:pPr>
      <w:r>
        <w:t>It captures more contextual information while generating image masking from raw images</w:t>
      </w:r>
    </w:p>
    <w:p w:rsidR="00DB132C" w:rsidRDefault="00DB132C" w:rsidP="000601D0">
      <w:pPr>
        <w:pStyle w:val="NoSpacing"/>
        <w:numPr>
          <w:ilvl w:val="0"/>
          <w:numId w:val="18"/>
        </w:numPr>
      </w:pPr>
      <w:r>
        <w:t>It increases the depth of the whole architecture without significantly increasing the computational cost because of the pooling operations used in these RSU blocks.</w:t>
      </w:r>
    </w:p>
    <w:p w:rsidR="00B919F1" w:rsidRPr="00A36DAD" w:rsidRDefault="00B37CF3" w:rsidP="00023EB7">
      <w:pPr>
        <w:pStyle w:val="NoSpacing"/>
        <w:numPr>
          <w:ilvl w:val="0"/>
          <w:numId w:val="18"/>
        </w:numPr>
      </w:pPr>
      <w:r w:rsidRPr="00B37CF3">
        <w:t>It handles larger image files than remove</w:t>
      </w:r>
      <w:r w:rsidR="009F3F25">
        <w:t>.bg</w:t>
      </w:r>
      <w:r w:rsidR="005A3E9C">
        <w:t xml:space="preserve"> So far it can process up to 157</w:t>
      </w:r>
      <w:r w:rsidRPr="00B37CF3">
        <w:t xml:space="preserve"> MB for each image where</w:t>
      </w:r>
      <w:r w:rsidR="003C5E9E">
        <w:t>as</w:t>
      </w:r>
      <w:r w:rsidR="00D61465">
        <w:t xml:space="preserve"> remove</w:t>
      </w:r>
      <w:r w:rsidR="00E734DC">
        <w:t>.bg</w:t>
      </w:r>
      <w:r w:rsidR="00D61465">
        <w:t xml:space="preserve"> processes up to 25</w:t>
      </w:r>
      <w:r w:rsidRPr="00B37CF3">
        <w:t xml:space="preserve"> MB</w:t>
      </w:r>
      <w:r w:rsidR="003A4294">
        <w:t xml:space="preserve"> (Reference: </w:t>
      </w:r>
      <w:hyperlink r:id="rId10" w:anchor="rate-limit" w:history="1">
        <w:r w:rsidR="003A4294" w:rsidRPr="003A4294">
          <w:rPr>
            <w:rStyle w:val="Hyperlink"/>
          </w:rPr>
          <w:t>https://www.remove.bg/api#rate-limit</w:t>
        </w:r>
      </w:hyperlink>
      <w:r w:rsidR="003A4294">
        <w:t>)</w:t>
      </w:r>
      <w:r w:rsidR="00023EB7">
        <w:br/>
      </w:r>
    </w:p>
    <w:p w:rsidR="0079782C" w:rsidRPr="00A36DAD" w:rsidRDefault="005C37BA" w:rsidP="00BC7B1D">
      <w:pPr>
        <w:pStyle w:val="ListParagraph"/>
        <w:numPr>
          <w:ilvl w:val="0"/>
          <w:numId w:val="10"/>
        </w:numPr>
        <w:spacing w:before="40"/>
      </w:pPr>
      <w:r w:rsidRPr="00F25ACA">
        <w:rPr>
          <w:b/>
        </w:rPr>
        <w:t>Named Entity Recognition (NER) on the N2C2 Dataset: Obesity Challenge Factors</w:t>
      </w:r>
      <w:r w:rsidR="00BC7B1D" w:rsidRPr="00A36DAD">
        <w:t xml:space="preserve"> </w:t>
      </w:r>
      <w:r w:rsidR="005D65B8" w:rsidRPr="00A36DAD">
        <w:tab/>
      </w:r>
      <w:r w:rsidR="00BC7B1D" w:rsidRPr="00A36DAD">
        <w:t>(Voluntary Research Project)</w:t>
      </w:r>
      <w:r w:rsidR="00247DF0" w:rsidRPr="00A36DAD">
        <w:br/>
        <w:t xml:space="preserve">Contributor: </w:t>
      </w:r>
      <w:r w:rsidR="00247DF0" w:rsidRPr="003E1AE5">
        <w:rPr>
          <w:i/>
          <w:sz w:val="22"/>
          <w:szCs w:val="22"/>
        </w:rPr>
        <w:t>Md Ashikur Rahman</w:t>
      </w:r>
      <w:r w:rsidR="00247DF0" w:rsidRPr="00A36DAD">
        <w:t xml:space="preserve">, Thanh Thieu (Assistant Professor, </w:t>
      </w:r>
      <w:r w:rsidR="00615203" w:rsidRPr="00A36DAD">
        <w:t>CSE</w:t>
      </w:r>
      <w:r w:rsidR="00CA7484" w:rsidRPr="00A36DAD">
        <w:t>; Oklahoma</w:t>
      </w:r>
      <w:r w:rsidR="005F1115" w:rsidRPr="00A36DAD">
        <w:t xml:space="preserve"> State University) </w:t>
      </w:r>
    </w:p>
    <w:p w:rsidR="0079782C" w:rsidRPr="00A36DAD" w:rsidRDefault="0079782C" w:rsidP="0079782C">
      <w:pPr>
        <w:pStyle w:val="ListParagraph"/>
        <w:spacing w:before="40"/>
        <w:ind w:left="816"/>
      </w:pPr>
    </w:p>
    <w:p w:rsidR="00247ECE" w:rsidRPr="00A36DAD" w:rsidRDefault="00DB1764" w:rsidP="00FF669F">
      <w:pPr>
        <w:pStyle w:val="ListParagraph"/>
        <w:spacing w:before="40"/>
        <w:ind w:left="816"/>
      </w:pPr>
      <w:hyperlink r:id="rId11" w:history="1">
        <w:r w:rsidR="00785383" w:rsidRPr="00A36DAD">
          <w:rPr>
            <w:rStyle w:val="Hyperlink"/>
            <w:u w:val="none"/>
          </w:rPr>
          <w:t>NeuroNER</w:t>
        </w:r>
      </w:hyperlink>
      <w:r w:rsidR="00785383" w:rsidRPr="00A36DAD">
        <w:t xml:space="preserve"> leverages the state-of-the-art prediction capabilities of deep learning and enables the users to create or modify annotations for a new or existing corpus. The NeuroNER engine is based on artificial neural networks (ANNs). Specifically, it relies on a variant of recurrent neural network (RNN) called long short-term memory (LSTM). The NER engine's ANN contains three layers</w:t>
      </w:r>
      <w:hyperlink r:id="rId12" w:history="1">
        <w:r w:rsidR="00785383" w:rsidRPr="002364AF">
          <w:rPr>
            <w:rStyle w:val="Hyperlink"/>
          </w:rPr>
          <w:t xml:space="preserve"> </w:t>
        </w:r>
        <w:r w:rsidR="00E07FA7" w:rsidRPr="00387C08">
          <w:rPr>
            <w:rStyle w:val="Hyperlink"/>
            <w:u w:val="none"/>
          </w:rPr>
          <w:t>[GitHub-Public]</w:t>
        </w:r>
      </w:hyperlink>
      <w:r w:rsidR="00954FC0" w:rsidRPr="00A36DAD">
        <w:rPr>
          <w:color w:val="0000FF"/>
          <w:w w:val="99"/>
        </w:rPr>
        <w:br/>
      </w:r>
    </w:p>
    <w:p w:rsidR="000B43C3" w:rsidRPr="00A36DAD" w:rsidRDefault="000B43C3" w:rsidP="00305D9A">
      <w:pPr>
        <w:pStyle w:val="ListParagraph"/>
        <w:numPr>
          <w:ilvl w:val="0"/>
          <w:numId w:val="16"/>
        </w:numPr>
        <w:shd w:val="clear" w:color="auto" w:fill="FFFFFF"/>
        <w:spacing w:before="100" w:beforeAutospacing="1" w:after="100" w:afterAutospacing="1"/>
      </w:pPr>
      <w:r w:rsidRPr="00A36DAD">
        <w:t>Character-enhanced token-embedding layer</w:t>
      </w:r>
    </w:p>
    <w:p w:rsidR="000B43C3" w:rsidRPr="00A36DAD" w:rsidRDefault="000B43C3" w:rsidP="00305D9A">
      <w:pPr>
        <w:pStyle w:val="ListParagraph"/>
        <w:numPr>
          <w:ilvl w:val="0"/>
          <w:numId w:val="16"/>
        </w:numPr>
        <w:shd w:val="clear" w:color="auto" w:fill="FFFFFF"/>
        <w:spacing w:before="100" w:beforeAutospacing="1" w:after="100" w:afterAutospacing="1"/>
      </w:pPr>
      <w:r w:rsidRPr="00A36DAD">
        <w:t>Label prediction layer</w:t>
      </w:r>
    </w:p>
    <w:p w:rsidR="000B43C3" w:rsidRDefault="000B43C3" w:rsidP="00305D9A">
      <w:pPr>
        <w:pStyle w:val="ListParagraph"/>
        <w:numPr>
          <w:ilvl w:val="0"/>
          <w:numId w:val="16"/>
        </w:numPr>
        <w:shd w:val="clear" w:color="auto" w:fill="FFFFFF"/>
        <w:spacing w:before="100" w:beforeAutospacing="1" w:after="100" w:afterAutospacing="1"/>
      </w:pPr>
      <w:r w:rsidRPr="00A36DAD">
        <w:t>Label sequence optimization layer</w:t>
      </w:r>
    </w:p>
    <w:p w:rsidR="00347721" w:rsidRPr="00A36DAD" w:rsidRDefault="00347721" w:rsidP="00FF669F">
      <w:pPr>
        <w:shd w:val="clear" w:color="auto" w:fill="FFFFFF"/>
        <w:spacing w:before="100" w:beforeAutospacing="1" w:after="100" w:afterAutospacing="1"/>
        <w:ind w:left="720"/>
        <w:jc w:val="both"/>
      </w:pPr>
      <w:r w:rsidRPr="009A0F56">
        <w:t xml:space="preserve">On the </w:t>
      </w:r>
      <w:hyperlink r:id="rId13" w:history="1">
        <w:r w:rsidRPr="0026272B">
          <w:rPr>
            <w:rStyle w:val="Hyperlink"/>
            <w:u w:val="none"/>
          </w:rPr>
          <w:t>N2C2 Dataset (Public)</w:t>
        </w:r>
      </w:hyperlink>
      <w:r w:rsidRPr="00347721">
        <w:t xml:space="preserve"> (Obesity Challenge Factors), we have trained the neural network that performs the NER on the dataset </w:t>
      </w:r>
      <w:r w:rsidR="00FC70B0">
        <w:rPr>
          <w:b/>
        </w:rPr>
        <w:t xml:space="preserve">(with </w:t>
      </w:r>
      <w:r w:rsidR="00FC70B0" w:rsidRPr="002364AF">
        <w:rPr>
          <w:b/>
        </w:rPr>
        <w:t xml:space="preserve">approximately </w:t>
      </w:r>
      <w:r w:rsidR="00FC70B0">
        <w:rPr>
          <w:b/>
        </w:rPr>
        <w:t>7</w:t>
      </w:r>
      <w:r w:rsidRPr="007D2843">
        <w:rPr>
          <w:b/>
        </w:rPr>
        <w:t>% improvements over previous approaches)</w:t>
      </w:r>
      <w:r w:rsidRPr="00347721">
        <w:t xml:space="preserve"> and evaluated the quality of the predictions made by NeuroNER. Also, we have developed an algorithm that converts NeuroNER output to WebAnno input format. However, the performance metrics can be calculated and plotted by comparing the predicted labels with the gold labels. The evaluation can be done at the same time as the training if the test set is provided along with the training and validation sets, or separately after the training.</w:t>
      </w:r>
    </w:p>
    <w:p w:rsidR="00C42B2B" w:rsidRPr="003E1AE5" w:rsidRDefault="00553326" w:rsidP="00553326">
      <w:pPr>
        <w:pStyle w:val="NoSpacing"/>
        <w:numPr>
          <w:ilvl w:val="0"/>
          <w:numId w:val="10"/>
        </w:numPr>
        <w:rPr>
          <w:sz w:val="22"/>
          <w:szCs w:val="22"/>
        </w:rPr>
      </w:pPr>
      <w:r w:rsidRPr="007B113E">
        <w:rPr>
          <w:b/>
        </w:rPr>
        <w:t>Automatic Image Resizing from Masking Based on U2-Net Architecture</w:t>
      </w:r>
      <w:r w:rsidR="002B6C43" w:rsidRPr="00A36DAD">
        <w:br/>
        <w:t>Contributor</w:t>
      </w:r>
      <w:r w:rsidR="002B6C43" w:rsidRPr="00A36DAD">
        <w:rPr>
          <w:b/>
        </w:rPr>
        <w:t xml:space="preserve">: </w:t>
      </w:r>
      <w:r w:rsidR="002B6C43" w:rsidRPr="00A36DAD">
        <w:t>Md Arifur Rahman</w:t>
      </w:r>
      <w:r w:rsidR="00F37AAE" w:rsidRPr="00A36DAD">
        <w:t>(TL)</w:t>
      </w:r>
      <w:r w:rsidR="002B6C43" w:rsidRPr="00A36DAD">
        <w:t xml:space="preserve">, </w:t>
      </w:r>
      <w:r w:rsidR="002B6C43" w:rsidRPr="003E1AE5">
        <w:rPr>
          <w:i/>
          <w:sz w:val="22"/>
          <w:szCs w:val="22"/>
        </w:rPr>
        <w:t>Md Ashikur Rahman</w:t>
      </w:r>
    </w:p>
    <w:p w:rsidR="00C42B2B" w:rsidRDefault="00C42B2B" w:rsidP="00C42B2B">
      <w:pPr>
        <w:pStyle w:val="NoSpacing"/>
        <w:rPr>
          <w:b/>
        </w:rPr>
      </w:pPr>
    </w:p>
    <w:p w:rsidR="00C42B2B" w:rsidRDefault="00C42B2B" w:rsidP="00C42B2B">
      <w:pPr>
        <w:pStyle w:val="NoSpacing"/>
        <w:numPr>
          <w:ilvl w:val="0"/>
          <w:numId w:val="20"/>
        </w:numPr>
      </w:pPr>
      <w:r w:rsidRPr="00C42B2B">
        <w:t>It removes unwanted objects, leaving desired objects in the image</w:t>
      </w:r>
    </w:p>
    <w:p w:rsidR="00923AC7" w:rsidRPr="00A36DAD" w:rsidRDefault="00C42B2B" w:rsidP="00C42B2B">
      <w:pPr>
        <w:pStyle w:val="NoSpacing"/>
        <w:numPr>
          <w:ilvl w:val="0"/>
          <w:numId w:val="20"/>
        </w:numPr>
      </w:pPr>
      <w:r w:rsidRPr="00C42B2B">
        <w:t>It automatically margins objects and resizes the images.</w:t>
      </w:r>
      <w:r w:rsidR="00923AC7" w:rsidRPr="00A36DAD">
        <w:br/>
      </w:r>
    </w:p>
    <w:p w:rsidR="006B7928" w:rsidRDefault="00C849E2" w:rsidP="00FF669F">
      <w:pPr>
        <w:spacing w:before="36"/>
        <w:ind w:left="720" w:right="91"/>
        <w:jc w:val="both"/>
        <w:rPr>
          <w:color w:val="0000FF"/>
          <w:w w:val="99"/>
        </w:rPr>
      </w:pPr>
      <w:r w:rsidRPr="00A36DAD">
        <w:t xml:space="preserve">In this project, we have created a simple yet powerful algorithm </w:t>
      </w:r>
      <w:r w:rsidRPr="00A36DAD">
        <w:rPr>
          <w:b/>
        </w:rPr>
        <w:t>(accuracy: ~ 99.15%)</w:t>
      </w:r>
      <w:r w:rsidRPr="00A36DAD">
        <w:t xml:space="preserve"> that can join all the curves of all the uninterrupted points on the edge and use the U2-Net architecture to automatically resize the image from image masking. The algorithm has the following advantages:</w:t>
      </w:r>
      <w:r w:rsidR="00923AC7" w:rsidRPr="00A36DAD">
        <w:t xml:space="preserve"> </w:t>
      </w:r>
      <w:r w:rsidR="00923AC7" w:rsidRPr="00A36DAD">
        <w:rPr>
          <w:color w:val="0000FF"/>
          <w:w w:val="99"/>
        </w:rPr>
        <w:t>[GitHub</w:t>
      </w:r>
      <w:r w:rsidR="008650D7" w:rsidRPr="00A36DAD">
        <w:rPr>
          <w:color w:val="0000FF"/>
          <w:w w:val="99"/>
        </w:rPr>
        <w:t>-Private</w:t>
      </w:r>
      <w:r w:rsidR="00923AC7" w:rsidRPr="00A36DAD">
        <w:rPr>
          <w:color w:val="0000FF"/>
          <w:w w:val="99"/>
        </w:rPr>
        <w:t>]</w:t>
      </w:r>
    </w:p>
    <w:p w:rsidR="00074F14" w:rsidRPr="00A36DAD" w:rsidRDefault="00074F14" w:rsidP="00FF669F">
      <w:pPr>
        <w:spacing w:before="36"/>
        <w:ind w:left="720" w:right="91"/>
        <w:jc w:val="both"/>
      </w:pPr>
    </w:p>
    <w:p w:rsidR="006B7928" w:rsidRPr="00A36DAD" w:rsidRDefault="00DB1764">
      <w:pPr>
        <w:ind w:left="120"/>
      </w:pPr>
      <w:r>
        <w:pict>
          <v:group id="_x0000_s1040" style="position:absolute;left:0;text-align:left;margin-left:36pt;margin-top:15.5pt;width:540pt;height:0;z-index:-251661312;mso-position-horizontal-relative:page" coordorigin="720,310" coordsize="10800,0">
            <v:shape id="_x0000_s1041" style="position:absolute;left:720;top:310;width:10800;height:0" coordorigin="720,310" coordsize="10800,0" path="m720,310r10800,e" filled="f" strokeweight=".14042mm">
              <v:path arrowok="t"/>
            </v:shape>
            <w10:wrap anchorx="page"/>
          </v:group>
        </w:pict>
      </w:r>
      <w:r w:rsidR="00C167AE" w:rsidRPr="00A36DAD">
        <w:rPr>
          <w:w w:val="99"/>
        </w:rPr>
        <w:t>PUBLICATION</w:t>
      </w:r>
      <w:r w:rsidR="00174A23" w:rsidRPr="00A36DAD">
        <w:rPr>
          <w:w w:val="99"/>
        </w:rPr>
        <w:t>S</w:t>
      </w:r>
      <w:r w:rsidR="00C167AE" w:rsidRPr="00A36DAD">
        <w:rPr>
          <w:w w:val="99"/>
        </w:rPr>
        <w:t xml:space="preserve"> &amp; WORKSHOP</w:t>
      </w:r>
      <w:r w:rsidR="00174A23" w:rsidRPr="00A36DAD">
        <w:rPr>
          <w:w w:val="99"/>
        </w:rPr>
        <w:t>S</w:t>
      </w:r>
    </w:p>
    <w:p w:rsidR="006B7928" w:rsidRPr="00A36DAD" w:rsidRDefault="006B7928">
      <w:pPr>
        <w:spacing w:before="9" w:line="140" w:lineRule="exact"/>
      </w:pPr>
    </w:p>
    <w:p w:rsidR="006B7928" w:rsidRPr="00A36DAD" w:rsidRDefault="00575F71">
      <w:pPr>
        <w:spacing w:before="22"/>
        <w:ind w:left="447"/>
      </w:pPr>
      <w:r w:rsidRPr="00575F71">
        <w:t>Journal Paper</w:t>
      </w:r>
      <w:r>
        <w:t>(</w:t>
      </w:r>
      <w:r w:rsidRPr="00575F71">
        <w:t>s</w:t>
      </w:r>
      <w:r>
        <w:t>)</w:t>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84078B" w:rsidRPr="00A36DAD">
        <w:tab/>
      </w:r>
      <w:r w:rsidR="007D1D21" w:rsidRPr="00A36DAD">
        <w:t xml:space="preserve">     </w:t>
      </w:r>
      <w:r w:rsidR="0084078B" w:rsidRPr="009F0CDF">
        <w:rPr>
          <w:bCs/>
          <w:noProof/>
        </w:rPr>
        <w:drawing>
          <wp:inline distT="0" distB="0" distL="0" distR="0" wp14:anchorId="27D1A32C" wp14:editId="306DA5FA">
            <wp:extent cx="312420" cy="838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ol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 cy="83820"/>
                    </a:xfrm>
                    <a:prstGeom prst="rect">
                      <a:avLst/>
                    </a:prstGeom>
                  </pic:spPr>
                </pic:pic>
              </a:graphicData>
            </a:graphic>
          </wp:inline>
        </w:drawing>
      </w:r>
    </w:p>
    <w:p w:rsidR="006B7928" w:rsidRPr="00A36DAD" w:rsidRDefault="006B7928">
      <w:pPr>
        <w:spacing w:before="5" w:line="140" w:lineRule="exact"/>
      </w:pPr>
    </w:p>
    <w:p w:rsidR="006B7928" w:rsidRPr="00A36DAD" w:rsidRDefault="00DB1764" w:rsidP="008E61A3">
      <w:pPr>
        <w:pStyle w:val="ListParagraph"/>
        <w:numPr>
          <w:ilvl w:val="0"/>
          <w:numId w:val="13"/>
        </w:numPr>
        <w:spacing w:line="249" w:lineRule="auto"/>
        <w:ind w:right="86"/>
        <w:jc w:val="both"/>
        <w:rPr>
          <w:rStyle w:val="Hyperlink"/>
          <w:color w:val="auto"/>
          <w:u w:val="none"/>
        </w:rPr>
      </w:pPr>
      <w:hyperlink r:id="rId16" w:history="1">
        <w:r w:rsidR="007C3A0D" w:rsidRPr="00A36DAD">
          <w:rPr>
            <w:rStyle w:val="Hyperlink"/>
            <w:b/>
            <w:color w:val="auto"/>
            <w:u w:val="none"/>
          </w:rPr>
          <w:t>Md Ashikur Rahman,</w:t>
        </w:r>
        <w:r w:rsidR="007C3A0D" w:rsidRPr="00A36DAD">
          <w:rPr>
            <w:rStyle w:val="Hyperlink"/>
            <w:color w:val="auto"/>
            <w:u w:val="none"/>
          </w:rPr>
          <w:t xml:space="preserve"> Md Arifur Rahman and Juena Ahmed Noshin. Automated Detection of Diabetic Retinopathy using Deep Residual Learning. International Journal of Computer Applications 177(42):25-32, March 2020.</w:t>
        </w:r>
      </w:hyperlink>
    </w:p>
    <w:p w:rsidR="006E482B" w:rsidRPr="00E77642" w:rsidRDefault="002B553E" w:rsidP="007719FD">
      <w:pPr>
        <w:pStyle w:val="ListParagraph"/>
        <w:numPr>
          <w:ilvl w:val="0"/>
          <w:numId w:val="13"/>
        </w:numPr>
        <w:spacing w:line="249" w:lineRule="auto"/>
        <w:ind w:right="86"/>
        <w:jc w:val="both"/>
        <w:rPr>
          <w:i/>
        </w:rPr>
      </w:pPr>
      <w:r w:rsidRPr="00E77642">
        <w:rPr>
          <w:rStyle w:val="Hyperlink"/>
          <w:i/>
          <w:color w:val="auto"/>
          <w:u w:val="none"/>
        </w:rPr>
        <w:t>NVIDIA GTC - Accelerating Data Engineering Pipelines</w:t>
      </w:r>
      <w:r w:rsidR="00495249">
        <w:rPr>
          <w:rStyle w:val="Hyperlink"/>
          <w:i/>
          <w:color w:val="auto"/>
          <w:u w:val="none"/>
        </w:rPr>
        <w:t xml:space="preserve"> – Nov 2021</w:t>
      </w:r>
      <w:r w:rsidR="00C640E3" w:rsidRPr="00E77642">
        <w:rPr>
          <w:rStyle w:val="Hyperlink"/>
          <w:i/>
          <w:color w:val="auto"/>
          <w:u w:val="none"/>
        </w:rPr>
        <w:t xml:space="preserve"> (INSTRUCTOR-LED WORKSHOP</w:t>
      </w:r>
      <w:r w:rsidR="005149FE" w:rsidRPr="00E77642">
        <w:rPr>
          <w:rStyle w:val="Hyperlink"/>
          <w:i/>
          <w:color w:val="auto"/>
          <w:u w:val="none"/>
        </w:rPr>
        <w:t>)</w:t>
      </w:r>
    </w:p>
    <w:p w:rsidR="006B7928" w:rsidRPr="00A36DAD" w:rsidRDefault="00DB1764">
      <w:pPr>
        <w:ind w:left="100"/>
      </w:pPr>
      <w:r>
        <w:lastRenderedPageBreak/>
        <w:pict>
          <v:group id="_x0000_s1038" style="position:absolute;left:0;text-align:left;margin-left:36pt;margin-top:14pt;width:540pt;height:0;z-index:-251660288;mso-position-horizontal-relative:page" coordorigin="720,280" coordsize="10800,0">
            <v:shape id="_x0000_s1039" style="position:absolute;left:720;top:280;width:10800;height:0" coordorigin="720,280" coordsize="10800,0" path="m720,280r10800,e" filled="f" strokeweight=".14042mm">
              <v:path arrowok="t"/>
            </v:shape>
            <w10:wrap anchorx="page"/>
          </v:group>
        </w:pict>
      </w:r>
      <w:r w:rsidR="000B14CA" w:rsidRPr="00A36DAD">
        <w:rPr>
          <w:w w:val="99"/>
        </w:rPr>
        <w:t>EMPLOYMENT</w:t>
      </w:r>
    </w:p>
    <w:p w:rsidR="006B7928" w:rsidRPr="00A36DAD" w:rsidRDefault="006B7928">
      <w:pPr>
        <w:spacing w:before="6" w:line="120" w:lineRule="exact"/>
      </w:pPr>
    </w:p>
    <w:p w:rsidR="00C903C9" w:rsidRPr="00A36DAD" w:rsidRDefault="00DB1764" w:rsidP="00B3192F">
      <w:pPr>
        <w:pStyle w:val="ListParagraph"/>
        <w:numPr>
          <w:ilvl w:val="0"/>
          <w:numId w:val="10"/>
        </w:numPr>
      </w:pPr>
      <w:hyperlink r:id="rId17" w:history="1">
        <w:r w:rsidR="00F91D88" w:rsidRPr="00C96C8A">
          <w:rPr>
            <w:rStyle w:val="Hyperlink"/>
            <w:b/>
            <w:color w:val="auto"/>
            <w:u w:val="none"/>
          </w:rPr>
          <w:t>CutOutWiz</w:t>
        </w:r>
        <w:r w:rsidR="00E81A05" w:rsidRPr="00C96C8A">
          <w:rPr>
            <w:rStyle w:val="Hyperlink"/>
            <w:b/>
            <w:color w:val="auto"/>
            <w:u w:val="none"/>
          </w:rPr>
          <w:t xml:space="preserve"> Ltd.</w:t>
        </w:r>
        <w:r w:rsidR="00F91D88" w:rsidRPr="00C96C8A">
          <w:rPr>
            <w:rStyle w:val="Hyperlink"/>
            <w:b/>
            <w:color w:val="auto"/>
            <w:u w:val="none"/>
          </w:rPr>
          <w:t>, Bangladesh</w:t>
        </w:r>
      </w:hyperlink>
      <w:r w:rsidR="00B3192F">
        <w:rPr>
          <w:rStyle w:val="Hyperlink"/>
          <w:color w:val="auto"/>
          <w:u w:val="none"/>
        </w:rPr>
        <w:br/>
      </w:r>
      <w:r w:rsidR="00B3192F" w:rsidRPr="00C96C8A">
        <w:rPr>
          <w:b/>
          <w:w w:val="99"/>
        </w:rPr>
        <w:t>Machine Learning Engineer</w:t>
      </w:r>
      <w:r w:rsidR="0061345A" w:rsidRPr="00444354">
        <w:rPr>
          <w:w w:val="99"/>
        </w:rPr>
        <w:tab/>
      </w:r>
      <w:r w:rsidR="000B14CA" w:rsidRPr="00A36DAD">
        <w:t xml:space="preserve">                                                                      </w:t>
      </w:r>
      <w:r w:rsidR="00BD6729" w:rsidRPr="00A36DAD">
        <w:t xml:space="preserve">                        </w:t>
      </w:r>
      <w:r w:rsidR="00F416BA" w:rsidRPr="00A36DAD">
        <w:tab/>
      </w:r>
      <w:r w:rsidR="00732BBD">
        <w:t xml:space="preserve">                   </w:t>
      </w:r>
      <w:r w:rsidR="00515C2E" w:rsidRPr="00444354">
        <w:rPr>
          <w:w w:val="99"/>
        </w:rPr>
        <w:t>July’20</w:t>
      </w:r>
      <w:r w:rsidR="000B14CA" w:rsidRPr="00A36DAD">
        <w:t xml:space="preserve"> </w:t>
      </w:r>
      <w:r w:rsidR="00C903C9" w:rsidRPr="00444354">
        <w:rPr>
          <w:w w:val="99"/>
        </w:rPr>
        <w:t>–</w:t>
      </w:r>
      <w:r w:rsidR="000B14CA" w:rsidRPr="00A36DAD">
        <w:t xml:space="preserve"> </w:t>
      </w:r>
      <w:r w:rsidR="00F80B07" w:rsidRPr="00444354">
        <w:rPr>
          <w:w w:val="99"/>
        </w:rPr>
        <w:t>P</w:t>
      </w:r>
      <w:r w:rsidR="000B14CA" w:rsidRPr="00444354">
        <w:rPr>
          <w:w w:val="99"/>
        </w:rPr>
        <w:t>resent</w:t>
      </w:r>
    </w:p>
    <w:p w:rsidR="00803E53" w:rsidRPr="00803E53" w:rsidRDefault="00DB1764" w:rsidP="00803E53">
      <w:pPr>
        <w:spacing w:before="36"/>
        <w:ind w:left="816"/>
        <w:rPr>
          <w:b/>
        </w:rPr>
      </w:pPr>
      <w:r>
        <w:rPr>
          <w:b/>
        </w:rPr>
        <w:t>@</w:t>
      </w:r>
      <w:r w:rsidR="00803E53" w:rsidRPr="00803E53">
        <w:rPr>
          <w:b/>
        </w:rPr>
        <w:t>Image Processing Lab</w:t>
      </w:r>
      <w:bookmarkStart w:id="0" w:name="_GoBack"/>
      <w:bookmarkEnd w:id="0"/>
    </w:p>
    <w:p w:rsidR="00C903C9" w:rsidRDefault="008437E7" w:rsidP="007143FE">
      <w:pPr>
        <w:spacing w:before="36"/>
        <w:ind w:left="427" w:firstLine="293"/>
      </w:pPr>
      <w:r w:rsidRPr="00A36DAD">
        <w:t>Contributions:</w:t>
      </w:r>
    </w:p>
    <w:p w:rsidR="001B0E3F" w:rsidRDefault="001B0E3F" w:rsidP="001B0E3F">
      <w:pPr>
        <w:pStyle w:val="ListParagraph"/>
        <w:numPr>
          <w:ilvl w:val="0"/>
          <w:numId w:val="19"/>
        </w:numPr>
        <w:spacing w:before="36"/>
      </w:pPr>
      <w:r w:rsidRPr="001B0E3F">
        <w:t>Working on Deep Network Architectures for Object Detection and Segmentation</w:t>
      </w:r>
    </w:p>
    <w:p w:rsidR="001B0E3F" w:rsidRDefault="001B0E3F" w:rsidP="001B0E3F">
      <w:pPr>
        <w:pStyle w:val="ListParagraph"/>
        <w:numPr>
          <w:ilvl w:val="0"/>
          <w:numId w:val="19"/>
        </w:numPr>
        <w:spacing w:before="36"/>
      </w:pPr>
      <w:r w:rsidRPr="001B0E3F">
        <w:t>To look for unanswered questions, insights, and research limitations &amp; impediments when developing neural architecture</w:t>
      </w:r>
    </w:p>
    <w:p w:rsidR="002C70C2" w:rsidRDefault="002C70C2" w:rsidP="002C70C2">
      <w:pPr>
        <w:pStyle w:val="ListParagraph"/>
        <w:numPr>
          <w:ilvl w:val="0"/>
          <w:numId w:val="19"/>
        </w:numPr>
        <w:spacing w:before="36"/>
      </w:pPr>
      <w:r w:rsidRPr="002C70C2">
        <w:t>Developing the training &amp; validation procedure to increase the model efficiency</w:t>
      </w:r>
    </w:p>
    <w:p w:rsidR="002C70C2" w:rsidRPr="00A36DAD" w:rsidRDefault="002C70C2" w:rsidP="002C70C2">
      <w:pPr>
        <w:pStyle w:val="ListParagraph"/>
        <w:numPr>
          <w:ilvl w:val="0"/>
          <w:numId w:val="19"/>
        </w:numPr>
        <w:spacing w:before="36"/>
      </w:pPr>
      <w:r w:rsidRPr="002C70C2">
        <w:t>To write optimized &amp; clean codes maintaining design principles using Python</w:t>
      </w:r>
    </w:p>
    <w:p w:rsidR="00947AC1" w:rsidRPr="00A36DAD" w:rsidRDefault="00947AC1" w:rsidP="00947AC1">
      <w:pPr>
        <w:rPr>
          <w:w w:val="99"/>
        </w:rPr>
      </w:pPr>
    </w:p>
    <w:p w:rsidR="00947AC1" w:rsidRPr="00A36DAD" w:rsidRDefault="00DB1764" w:rsidP="00861374">
      <w:pPr>
        <w:pStyle w:val="ListParagraph"/>
        <w:numPr>
          <w:ilvl w:val="0"/>
          <w:numId w:val="10"/>
        </w:numPr>
      </w:pPr>
      <w:hyperlink r:id="rId18" w:history="1">
        <w:r w:rsidR="004D0CFA" w:rsidRPr="00A36DAD">
          <w:rPr>
            <w:rStyle w:val="Hyperlink"/>
            <w:color w:val="auto"/>
            <w:u w:val="none"/>
          </w:rPr>
          <w:t>Smart Technologies (BD) Ltd</w:t>
        </w:r>
      </w:hyperlink>
      <w:r w:rsidR="00861374">
        <w:rPr>
          <w:rStyle w:val="Hyperlink"/>
          <w:color w:val="auto"/>
          <w:u w:val="none"/>
        </w:rPr>
        <w:br/>
      </w:r>
      <w:r w:rsidR="00861374" w:rsidRPr="00861374">
        <w:t>Sr. Software Engineer</w:t>
      </w:r>
      <w:r w:rsidR="00947AC1" w:rsidRPr="00A36DAD">
        <w:t xml:space="preserve">                                                                      </w:t>
      </w:r>
      <w:r w:rsidR="001875D9" w:rsidRPr="00A36DAD">
        <w:t xml:space="preserve">                          </w:t>
      </w:r>
      <w:r w:rsidR="00472B50" w:rsidRPr="00A36DAD">
        <w:t xml:space="preserve">                   </w:t>
      </w:r>
      <w:r w:rsidR="00732BBD">
        <w:t xml:space="preserve">               </w:t>
      </w:r>
      <w:r w:rsidR="000A0D2B">
        <w:tab/>
      </w:r>
      <w:r w:rsidR="00472B50" w:rsidRPr="00444354">
        <w:rPr>
          <w:w w:val="99"/>
        </w:rPr>
        <w:t>Sept.</w:t>
      </w:r>
      <w:r w:rsidR="00D50DAF" w:rsidRPr="00444354">
        <w:rPr>
          <w:w w:val="99"/>
        </w:rPr>
        <w:t>’16</w:t>
      </w:r>
      <w:r w:rsidR="00947AC1" w:rsidRPr="00A36DAD">
        <w:t xml:space="preserve"> </w:t>
      </w:r>
      <w:r w:rsidR="00947AC1" w:rsidRPr="00444354">
        <w:rPr>
          <w:w w:val="99"/>
        </w:rPr>
        <w:t>–</w:t>
      </w:r>
      <w:r w:rsidR="00947AC1" w:rsidRPr="00A36DAD">
        <w:t xml:space="preserve"> </w:t>
      </w:r>
      <w:r w:rsidR="007E2DB5" w:rsidRPr="00444354">
        <w:rPr>
          <w:w w:val="99"/>
        </w:rPr>
        <w:t>Dec</w:t>
      </w:r>
      <w:r w:rsidR="00472B50" w:rsidRPr="00444354">
        <w:rPr>
          <w:w w:val="99"/>
        </w:rPr>
        <w:t>.</w:t>
      </w:r>
      <w:r w:rsidR="00D50DAF" w:rsidRPr="00444354">
        <w:rPr>
          <w:w w:val="99"/>
        </w:rPr>
        <w:t>’19</w:t>
      </w:r>
    </w:p>
    <w:p w:rsidR="00947AC1" w:rsidRPr="00A36DAD" w:rsidRDefault="003218BB" w:rsidP="00947AC1">
      <w:pPr>
        <w:spacing w:before="36"/>
        <w:ind w:left="427"/>
      </w:pPr>
      <w:r w:rsidRPr="00A36DAD">
        <w:t xml:space="preserve">    </w:t>
      </w:r>
      <w:r w:rsidR="0012775D" w:rsidRPr="00A36DAD">
        <w:t xml:space="preserve">   </w:t>
      </w:r>
      <w:r w:rsidR="0070589D" w:rsidRPr="00A36DAD">
        <w:t xml:space="preserve"> </w:t>
      </w:r>
      <w:r w:rsidR="008437E7" w:rsidRPr="00A36DAD">
        <w:t>Contributions:</w:t>
      </w:r>
    </w:p>
    <w:p w:rsidR="00CC59E1" w:rsidRPr="00A36DAD" w:rsidRDefault="00CC59E1" w:rsidP="00CC59E1">
      <w:pPr>
        <w:pStyle w:val="ListParagraph"/>
        <w:numPr>
          <w:ilvl w:val="0"/>
          <w:numId w:val="14"/>
        </w:numPr>
        <w:rPr>
          <w:w w:val="99"/>
        </w:rPr>
      </w:pPr>
      <w:r w:rsidRPr="00A36DAD">
        <w:t>Designed Microservices Architecture for Supply-Chain Management</w:t>
      </w:r>
    </w:p>
    <w:p w:rsidR="00CC59E1" w:rsidRPr="00A36DAD" w:rsidRDefault="00CC59E1" w:rsidP="00CC59E1">
      <w:pPr>
        <w:pStyle w:val="ListParagraph"/>
        <w:numPr>
          <w:ilvl w:val="0"/>
          <w:numId w:val="14"/>
        </w:numPr>
        <w:rPr>
          <w:w w:val="99"/>
        </w:rPr>
      </w:pPr>
      <w:r w:rsidRPr="00A36DAD">
        <w:t>Developed the Supply-Chain Management from scratch using .Net Core</w:t>
      </w:r>
    </w:p>
    <w:p w:rsidR="00947AC1" w:rsidRPr="00A36DAD" w:rsidRDefault="00CC59E1" w:rsidP="00CC59E1">
      <w:pPr>
        <w:pStyle w:val="ListParagraph"/>
        <w:numPr>
          <w:ilvl w:val="0"/>
          <w:numId w:val="14"/>
        </w:numPr>
        <w:rPr>
          <w:w w:val="99"/>
        </w:rPr>
      </w:pPr>
      <w:r w:rsidRPr="00A36DAD">
        <w:t>Developed Real Time Large Scale Data Synchronization Scheduler using ASP.NET MVC 4 &amp; SSMS</w:t>
      </w:r>
    </w:p>
    <w:p w:rsidR="00467C75" w:rsidRPr="00A36DAD" w:rsidRDefault="00467C75" w:rsidP="00467C75">
      <w:pPr>
        <w:rPr>
          <w:w w:val="99"/>
        </w:rPr>
      </w:pPr>
    </w:p>
    <w:p w:rsidR="00467C75" w:rsidRPr="00A36DAD" w:rsidRDefault="00467C75" w:rsidP="00F96091">
      <w:pPr>
        <w:pStyle w:val="ListParagraph"/>
        <w:numPr>
          <w:ilvl w:val="0"/>
          <w:numId w:val="10"/>
        </w:numPr>
      </w:pPr>
      <w:r w:rsidRPr="00A36DAD">
        <w:rPr>
          <w:rStyle w:val="Hyperlink"/>
          <w:color w:val="auto"/>
          <w:u w:val="none"/>
        </w:rPr>
        <w:t>Proggasoft</w:t>
      </w:r>
      <w:r w:rsidR="00F96091">
        <w:rPr>
          <w:rStyle w:val="Hyperlink"/>
          <w:color w:val="auto"/>
          <w:u w:val="none"/>
        </w:rPr>
        <w:br/>
      </w:r>
      <w:r w:rsidR="00F96091" w:rsidRPr="00F96091">
        <w:rPr>
          <w:w w:val="99"/>
        </w:rPr>
        <w:t>Software Engineer</w:t>
      </w:r>
      <w:r w:rsidRPr="001D6FF3">
        <w:rPr>
          <w:w w:val="99"/>
        </w:rPr>
        <w:tab/>
      </w:r>
      <w:r w:rsidRPr="00A36DAD">
        <w:t xml:space="preserve">                                                                                              </w:t>
      </w:r>
      <w:r w:rsidR="008759E1" w:rsidRPr="00A36DAD">
        <w:tab/>
        <w:t xml:space="preserve">     </w:t>
      </w:r>
      <w:r w:rsidR="001B25D6" w:rsidRPr="00A36DAD">
        <w:t xml:space="preserve">      </w:t>
      </w:r>
      <w:r w:rsidR="00732BBD">
        <w:t xml:space="preserve">                   </w:t>
      </w:r>
      <w:r w:rsidR="00472B50" w:rsidRPr="001D6FF3">
        <w:rPr>
          <w:w w:val="99"/>
        </w:rPr>
        <w:t>Mar</w:t>
      </w:r>
      <w:r w:rsidR="007C44FB" w:rsidRPr="001D6FF3">
        <w:rPr>
          <w:w w:val="99"/>
        </w:rPr>
        <w:t>.</w:t>
      </w:r>
      <w:r w:rsidR="00527841" w:rsidRPr="001D6FF3">
        <w:rPr>
          <w:w w:val="99"/>
        </w:rPr>
        <w:t>’15</w:t>
      </w:r>
      <w:r w:rsidRPr="00A36DAD">
        <w:t xml:space="preserve"> </w:t>
      </w:r>
      <w:r w:rsidRPr="001D6FF3">
        <w:rPr>
          <w:w w:val="99"/>
        </w:rPr>
        <w:t>–</w:t>
      </w:r>
      <w:r w:rsidRPr="00A36DAD">
        <w:t xml:space="preserve"> </w:t>
      </w:r>
      <w:r w:rsidR="00472B50" w:rsidRPr="001D6FF3">
        <w:rPr>
          <w:w w:val="99"/>
        </w:rPr>
        <w:t>Aug</w:t>
      </w:r>
      <w:r w:rsidR="007C44FB" w:rsidRPr="001D6FF3">
        <w:rPr>
          <w:w w:val="99"/>
        </w:rPr>
        <w:t>.</w:t>
      </w:r>
      <w:r w:rsidR="00527841" w:rsidRPr="001D6FF3">
        <w:rPr>
          <w:w w:val="99"/>
        </w:rPr>
        <w:t>’16</w:t>
      </w:r>
    </w:p>
    <w:p w:rsidR="00467C75" w:rsidRPr="00A36DAD" w:rsidRDefault="003218BB" w:rsidP="00467C75">
      <w:pPr>
        <w:spacing w:before="36"/>
        <w:ind w:left="427"/>
      </w:pPr>
      <w:r w:rsidRPr="00A36DAD">
        <w:t xml:space="preserve">    </w:t>
      </w:r>
      <w:r w:rsidR="0012775D" w:rsidRPr="00A36DAD">
        <w:t xml:space="preserve">  </w:t>
      </w:r>
      <w:r w:rsidR="00425331" w:rsidRPr="00A36DAD">
        <w:t xml:space="preserve">  </w:t>
      </w:r>
      <w:r w:rsidR="00467C75" w:rsidRPr="00A36DAD">
        <w:t>Contributions:</w:t>
      </w:r>
    </w:p>
    <w:p w:rsidR="003218BB" w:rsidRPr="00662D5F" w:rsidRDefault="003218BB" w:rsidP="003218BB">
      <w:pPr>
        <w:pStyle w:val="ListParagraph"/>
        <w:numPr>
          <w:ilvl w:val="0"/>
          <w:numId w:val="14"/>
        </w:numPr>
        <w:rPr>
          <w:w w:val="99"/>
        </w:rPr>
      </w:pPr>
      <w:r w:rsidRPr="00A36DAD">
        <w:t>Developed, Debugged and troubleshot for solving technical issues</w:t>
      </w:r>
    </w:p>
    <w:p w:rsidR="00662D5F" w:rsidRPr="00DC430D" w:rsidRDefault="00662D5F" w:rsidP="00662D5F">
      <w:pPr>
        <w:pStyle w:val="ListParagraph"/>
        <w:numPr>
          <w:ilvl w:val="1"/>
          <w:numId w:val="14"/>
        </w:numPr>
        <w:rPr>
          <w:rStyle w:val="Hyperlink"/>
          <w:color w:val="auto"/>
          <w:w w:val="99"/>
          <w:u w:val="none"/>
        </w:rPr>
      </w:pPr>
      <w:r w:rsidRPr="00662D5F">
        <w:rPr>
          <w:w w:val="99"/>
        </w:rPr>
        <w:t>Developed Contest Platform for Programmers -</w:t>
      </w:r>
      <w:hyperlink r:id="rId19" w:history="1">
        <w:r w:rsidRPr="00C22696">
          <w:rPr>
            <w:rStyle w:val="Hyperlink"/>
            <w:w w:val="99"/>
          </w:rPr>
          <w:t xml:space="preserve"> https://devskill.com/</w:t>
        </w:r>
      </w:hyperlink>
    </w:p>
    <w:p w:rsidR="00DC430D" w:rsidRPr="00A36DAD" w:rsidRDefault="00DC430D" w:rsidP="00DC430D">
      <w:pPr>
        <w:pStyle w:val="ListParagraph"/>
        <w:ind w:left="2160"/>
        <w:rPr>
          <w:w w:val="99"/>
        </w:rPr>
      </w:pPr>
    </w:p>
    <w:p w:rsidR="00064E35" w:rsidRPr="00A36DAD" w:rsidRDefault="00064E35" w:rsidP="00064E35">
      <w:pPr>
        <w:spacing w:before="72"/>
        <w:ind w:left="120"/>
      </w:pPr>
      <w:r w:rsidRPr="00A36DAD">
        <w:rPr>
          <w:noProof/>
        </w:rPr>
        <mc:AlternateContent>
          <mc:Choice Requires="wpg">
            <w:drawing>
              <wp:anchor distT="0" distB="0" distL="114300" distR="114300" simplePos="0" relativeHeight="251664384" behindDoc="1" locked="0" layoutInCell="1" allowOverlap="1">
                <wp:simplePos x="0" y="0"/>
                <wp:positionH relativeFrom="page">
                  <wp:posOffset>457200</wp:posOffset>
                </wp:positionH>
                <wp:positionV relativeFrom="paragraph">
                  <wp:posOffset>242570</wp:posOffset>
                </wp:positionV>
                <wp:extent cx="6858000" cy="0"/>
                <wp:effectExtent l="9525" t="13970" r="9525"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82"/>
                          <a:chExt cx="10800" cy="0"/>
                        </a:xfrm>
                      </wpg:grpSpPr>
                      <wps:wsp>
                        <wps:cNvPr id="2" name="Freeform 23"/>
                        <wps:cNvSpPr>
                          <a:spLocks/>
                        </wps:cNvSpPr>
                        <wps:spPr bwMode="auto">
                          <a:xfrm>
                            <a:off x="720" y="382"/>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9F00B7" id="Group 1" o:spid="_x0000_s1026" style="position:absolute;margin-left:36pt;margin-top:19.1pt;width:540pt;height:0;z-index:-251652096;mso-position-horizontal-relative:page" coordorigin="720,382"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">
                <v:shape id="Freeform 23" o:spid="_x0000_s1027" style="position:absolute;left:720;top:382;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5r8MA&#10;AADaAAAADwAAAGRycy9kb3ducmV2LnhtbESPQWvCQBSE74L/YXkFb2bTUNoaXYMERHtrbdHrS/aZ&#10;BLNvl+xW47/vFgo9DjPzDbMqRtOLKw2+s6zgMUlBENdWd9wo+Prczl9B+ICssbdMCu7koVhPJyvM&#10;tb3xB10PoRERwj5HBW0ILpfS1y0Z9Il1xNE728FgiHJopB7wFuGml1maPkuDHceFFh2VLdWXw7dR&#10;UJI77V6q3dvWLapKPjVmX74flZo9jJsliEBj+A//tfdaQQa/V+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5r8MAAADaAAAADwAAAAAAAAAAAAAAAACYAgAAZHJzL2Rv&#10;d25yZXYueG1sUEsFBgAAAAAEAAQA9QAAAIgDAAAAAA==&#10;" path="m,l10800,e" filled="f" strokeweight=".14042mm">
                  <v:path arrowok="t" o:connecttype="custom" o:connectlocs="0,0;10800,0" o:connectangles="0,0"/>
                </v:shape>
                <w10:wrap anchorx="page"/>
              </v:group>
            </w:pict>
          </mc:Fallback>
        </mc:AlternateContent>
      </w:r>
      <w:r w:rsidRPr="00A36DAD">
        <w:rPr>
          <w:w w:val="99"/>
        </w:rPr>
        <w:t>INTERESTS</w:t>
      </w:r>
    </w:p>
    <w:p w:rsidR="00064E35" w:rsidRPr="00A36DAD" w:rsidRDefault="00064E35" w:rsidP="00064E35">
      <w:pPr>
        <w:spacing w:before="10" w:line="180" w:lineRule="exact"/>
      </w:pPr>
    </w:p>
    <w:p w:rsidR="00A574B4" w:rsidRDefault="00A574B4" w:rsidP="007B6C65">
      <w:pPr>
        <w:spacing w:before="1"/>
        <w:ind w:left="720"/>
      </w:pPr>
      <w:r>
        <w:t>Machine Learning and Optimization</w:t>
      </w:r>
      <w:r>
        <w:tab/>
      </w:r>
      <w:r>
        <w:tab/>
        <w:t xml:space="preserve">     </w:t>
      </w:r>
    </w:p>
    <w:p w:rsidR="00A574B4" w:rsidRDefault="00A574B4" w:rsidP="007B6C65">
      <w:pPr>
        <w:spacing w:before="1"/>
        <w:ind w:left="720"/>
      </w:pPr>
      <w:r>
        <w:t>Neural Networks</w:t>
      </w:r>
      <w:r>
        <w:tab/>
      </w:r>
    </w:p>
    <w:p w:rsidR="00A574B4" w:rsidRDefault="00A574B4" w:rsidP="007B6C65">
      <w:pPr>
        <w:spacing w:before="1"/>
        <w:ind w:left="720"/>
      </w:pPr>
      <w:r>
        <w:t>Computer Vision</w:t>
      </w:r>
    </w:p>
    <w:p w:rsidR="00064E35" w:rsidRDefault="00A574B4" w:rsidP="0069701D">
      <w:pPr>
        <w:spacing w:before="1"/>
        <w:ind w:left="720"/>
      </w:pPr>
      <w:r>
        <w:t>Natural Language Processing</w:t>
      </w:r>
      <w:r>
        <w:tab/>
      </w:r>
      <w:r w:rsidR="00064E35" w:rsidRPr="00A36DAD">
        <w:tab/>
      </w:r>
    </w:p>
    <w:p w:rsidR="0069701D" w:rsidRPr="0069701D" w:rsidRDefault="0069701D" w:rsidP="0069701D">
      <w:pPr>
        <w:spacing w:before="1"/>
        <w:ind w:left="720"/>
      </w:pPr>
    </w:p>
    <w:p w:rsidR="006B7928" w:rsidRPr="00A36DAD" w:rsidRDefault="00DB1764">
      <w:pPr>
        <w:spacing w:before="72"/>
        <w:ind w:left="120"/>
      </w:pPr>
      <w:r>
        <w:pict>
          <v:group id="_x0000_s1032" style="position:absolute;left:0;text-align:left;margin-left:36pt;margin-top:19.1pt;width:540pt;height:0;z-index:-251657216;mso-position-horizontal-relative:page" coordorigin="720,382" coordsize="10800,0">
            <v:shape id="_x0000_s1033" style="position:absolute;left:720;top:382;width:10800;height:0" coordorigin="720,382" coordsize="10800,0" path="m720,382r10800,e" filled="f" strokeweight=".14042mm">
              <v:path arrowok="t"/>
            </v:shape>
            <w10:wrap anchorx="page"/>
          </v:group>
        </w:pict>
      </w:r>
      <w:r w:rsidR="00B240DC" w:rsidRPr="00A36DAD">
        <w:rPr>
          <w:w w:val="99"/>
        </w:rPr>
        <w:t>TECHNICAL</w:t>
      </w:r>
      <w:r w:rsidR="00B240DC" w:rsidRPr="00A36DAD">
        <w:t xml:space="preserve"> SKILLS</w:t>
      </w:r>
    </w:p>
    <w:p w:rsidR="006B7928" w:rsidRPr="00A36DAD" w:rsidRDefault="006B7928">
      <w:pPr>
        <w:spacing w:before="10" w:line="180" w:lineRule="exact"/>
      </w:pPr>
    </w:p>
    <w:p w:rsidR="007B6C65" w:rsidRDefault="006900C9" w:rsidP="007B6C65">
      <w:pPr>
        <w:spacing w:before="12" w:line="220" w:lineRule="exact"/>
        <w:ind w:left="720"/>
      </w:pPr>
      <w:r>
        <w:t>Machine Learning</w:t>
      </w:r>
      <w:r>
        <w:tab/>
      </w:r>
      <w:r>
        <w:tab/>
      </w:r>
      <w:r w:rsidR="007B6C65">
        <w:t>Supervised and Unsupervised Learning, Linear Models</w:t>
      </w:r>
    </w:p>
    <w:p w:rsidR="007B6C65" w:rsidRDefault="006900C9" w:rsidP="007B6C65">
      <w:pPr>
        <w:spacing w:before="12" w:line="220" w:lineRule="exact"/>
        <w:ind w:left="720"/>
      </w:pPr>
      <w:r>
        <w:t>Familiar ML Techniques</w:t>
      </w:r>
      <w:r>
        <w:tab/>
      </w:r>
      <w:r>
        <w:tab/>
      </w:r>
      <w:r w:rsidR="007B6C65">
        <w:t>Regression, Decision Tree, Naive Bayes, KNN, SVM, Random Forest, Gradient Decent.</w:t>
      </w:r>
    </w:p>
    <w:p w:rsidR="007B6C65" w:rsidRDefault="006900C9" w:rsidP="007B6C65">
      <w:pPr>
        <w:spacing w:before="12" w:line="220" w:lineRule="exact"/>
        <w:ind w:left="720"/>
      </w:pPr>
      <w:r>
        <w:t>Computer Vision</w:t>
      </w:r>
      <w:r>
        <w:tab/>
      </w:r>
      <w:r>
        <w:tab/>
      </w:r>
      <w:r>
        <w:tab/>
      </w:r>
      <w:r w:rsidR="007B6C65">
        <w:t>Deep Network Architecture: - U2-Net, Mask R-CNN</w:t>
      </w:r>
    </w:p>
    <w:p w:rsidR="007B6C65" w:rsidRDefault="007B6C65" w:rsidP="007B6C65">
      <w:pPr>
        <w:spacing w:before="12" w:line="220" w:lineRule="exact"/>
        <w:ind w:left="720"/>
      </w:pPr>
      <w:r>
        <w:t>Programming/Anal</w:t>
      </w:r>
      <w:r w:rsidR="006900C9">
        <w:t>ytics</w:t>
      </w:r>
      <w:r w:rsidR="006900C9">
        <w:tab/>
      </w:r>
      <w:r w:rsidR="006900C9">
        <w:tab/>
      </w:r>
      <w:r>
        <w:t>Python and C/C++; Database: - (MySQL, MS SQL Server)</w:t>
      </w:r>
    </w:p>
    <w:p w:rsidR="007B6C65" w:rsidRDefault="006900C9" w:rsidP="007B6C65">
      <w:pPr>
        <w:spacing w:before="12" w:line="220" w:lineRule="exact"/>
        <w:ind w:left="720"/>
      </w:pPr>
      <w:r>
        <w:t>Cloud Platform &amp; GPUs</w:t>
      </w:r>
      <w:r>
        <w:tab/>
      </w:r>
      <w:r>
        <w:tab/>
      </w:r>
      <w:r w:rsidR="007B6C65">
        <w:t>Google Cloud</w:t>
      </w:r>
      <w:r w:rsidR="00B265AC">
        <w:t xml:space="preserve"> Platform</w:t>
      </w:r>
      <w:r w:rsidR="007B6C65">
        <w:t>; GPUs: NVIDIA Tesla A100 &amp; NVIDIA Tesla V100</w:t>
      </w:r>
    </w:p>
    <w:p w:rsidR="007B6C65" w:rsidRDefault="007B6C65" w:rsidP="007B6C65">
      <w:pPr>
        <w:spacing w:before="12" w:line="220" w:lineRule="exact"/>
        <w:ind w:left="720"/>
      </w:pPr>
      <w:r>
        <w:t>Software &amp; Tools</w:t>
      </w:r>
      <w:r>
        <w:tab/>
      </w:r>
      <w:r>
        <w:tab/>
      </w:r>
      <w:r w:rsidR="006900C9">
        <w:tab/>
      </w:r>
      <w:r w:rsidR="00A8263E">
        <w:t>PyCharm, Google Colab;</w:t>
      </w:r>
      <w:r>
        <w:t xml:space="preserve"> NVIDIA DALI (Level: Basic), ASGI Framework: Starlette</w:t>
      </w:r>
    </w:p>
    <w:p w:rsidR="007B6C65" w:rsidRDefault="007B6C65" w:rsidP="007B6C65">
      <w:pPr>
        <w:spacing w:before="12" w:line="220" w:lineRule="exact"/>
        <w:ind w:left="720"/>
      </w:pPr>
      <w:r>
        <w:t>ML Framework</w:t>
      </w:r>
      <w:r>
        <w:tab/>
      </w:r>
      <w:r>
        <w:tab/>
      </w:r>
      <w:r w:rsidR="006900C9">
        <w:tab/>
      </w:r>
      <w:r>
        <w:t>PyTorch, TensorFlow, Keras</w:t>
      </w:r>
    </w:p>
    <w:p w:rsidR="006355C1" w:rsidRDefault="007B6C65" w:rsidP="007B6C65">
      <w:pPr>
        <w:spacing w:before="12" w:line="220" w:lineRule="exact"/>
        <w:ind w:left="720"/>
      </w:pPr>
      <w:r>
        <w:t>Version Control</w:t>
      </w:r>
      <w:r>
        <w:tab/>
      </w:r>
      <w:r>
        <w:tab/>
      </w:r>
      <w:r w:rsidR="006900C9">
        <w:tab/>
      </w:r>
      <w:r>
        <w:t>GitHub, Bitbucket</w:t>
      </w:r>
    </w:p>
    <w:p w:rsidR="007B6C65" w:rsidRPr="00A36DAD" w:rsidRDefault="007B6C65" w:rsidP="007B6C65">
      <w:pPr>
        <w:spacing w:before="12" w:line="220" w:lineRule="exact"/>
      </w:pPr>
    </w:p>
    <w:p w:rsidR="006355C1" w:rsidRPr="00A36DAD" w:rsidRDefault="006355C1" w:rsidP="006355C1">
      <w:pPr>
        <w:ind w:left="100"/>
      </w:pPr>
      <w:r w:rsidRPr="00A36DAD">
        <w:rPr>
          <w:noProof/>
        </w:rPr>
        <mc:AlternateContent>
          <mc:Choice Requires="wpg">
            <w:drawing>
              <wp:anchor distT="0" distB="0" distL="114300" distR="114300" simplePos="0" relativeHeight="251666432" behindDoc="1" locked="0" layoutInCell="1" allowOverlap="1">
                <wp:simplePos x="0" y="0"/>
                <wp:positionH relativeFrom="page">
                  <wp:posOffset>457200</wp:posOffset>
                </wp:positionH>
                <wp:positionV relativeFrom="paragraph">
                  <wp:posOffset>177800</wp:posOffset>
                </wp:positionV>
                <wp:extent cx="6858000" cy="0"/>
                <wp:effectExtent l="9525" t="10795" r="9525" b="825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280"/>
                          <a:chExt cx="10800" cy="0"/>
                        </a:xfrm>
                      </wpg:grpSpPr>
                      <wps:wsp>
                        <wps:cNvPr id="4" name="Freeform 23"/>
                        <wps:cNvSpPr>
                          <a:spLocks/>
                        </wps:cNvSpPr>
                        <wps:spPr bwMode="auto">
                          <a:xfrm>
                            <a:off x="720" y="28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69797" id="Group 3" o:spid="_x0000_s1026" style="position:absolute;margin-left:36pt;margin-top:14pt;width:540pt;height:0;z-index:-251650048;mso-position-horizontal-relative:page" coordorigin="720,280"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">
                <v:shape id="Freeform 23" o:spid="_x0000_s1027" style="position:absolute;left:720;top:280;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EQMMA&#10;AADaAAAADwAAAGRycy9kb3ducmV2LnhtbESPQWvCQBSE74L/YXkFb2bTIm2NrkECQXtrbdHrS/aZ&#10;BLNvl+xW47/vFgo9DjPzDbPOR9OLKw2+s6zgMUlBENdWd9wo+Pos568gfEDW2FsmBXfykG+mkzVm&#10;2t74g66H0IgIYZ+hgjYEl0np65YM+sQ64uid7WAwRDk0Ug94i3DTy6c0fZYGO44LLToqWqovh2+j&#10;oCB32r1Uu7fSLatKLhqzL96PSs0exu0KRKAx/If/2nutYAG/V+IN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3EQMMAAADaAAAADwAAAAAAAAAAAAAAAACYAgAAZHJzL2Rv&#10;d25yZXYueG1sUEsFBgAAAAAEAAQA9QAAAIgDAAAAAA==&#10;" path="m,l10800,e" filled="f" strokeweight=".14042mm">
                  <v:path arrowok="t" o:connecttype="custom" o:connectlocs="0,0;10800,0" o:connectangles="0,0"/>
                </v:shape>
                <w10:wrap anchorx="page"/>
              </v:group>
            </w:pict>
          </mc:Fallback>
        </mc:AlternateContent>
      </w:r>
      <w:r w:rsidRPr="00A36DAD">
        <w:rPr>
          <w:noProof/>
        </w:rPr>
        <w:t>AWARDS AND SCHOLARSHIPS</w:t>
      </w:r>
    </w:p>
    <w:p w:rsidR="006355C1" w:rsidRPr="00A36DAD" w:rsidRDefault="006355C1" w:rsidP="006355C1">
      <w:pPr>
        <w:spacing w:before="8" w:line="140" w:lineRule="exact"/>
      </w:pPr>
    </w:p>
    <w:p w:rsidR="00E57190" w:rsidRPr="00A36DAD" w:rsidRDefault="00E57190" w:rsidP="00E57190">
      <w:pPr>
        <w:pStyle w:val="ListParagraph"/>
        <w:numPr>
          <w:ilvl w:val="0"/>
          <w:numId w:val="14"/>
        </w:numPr>
        <w:spacing w:before="1"/>
      </w:pPr>
      <w:r w:rsidRPr="00A36DAD">
        <w:t>2021: Basis National ICT Awards-2020 (CHAMPION)</w:t>
      </w:r>
    </w:p>
    <w:p w:rsidR="00E57190" w:rsidRPr="00A36DAD" w:rsidRDefault="00E57190" w:rsidP="00E57190">
      <w:pPr>
        <w:pStyle w:val="ListParagraph"/>
        <w:numPr>
          <w:ilvl w:val="0"/>
          <w:numId w:val="14"/>
        </w:numPr>
        <w:spacing w:before="1"/>
      </w:pPr>
      <w:r w:rsidRPr="00A36DAD">
        <w:t>2021: APICTA 2021 - The Asia Pacific ICT Alliance Award-2021 (FINALIST)</w:t>
      </w:r>
    </w:p>
    <w:p w:rsidR="00E57190" w:rsidRPr="00A36DAD" w:rsidRDefault="00E57190" w:rsidP="00E57190">
      <w:pPr>
        <w:pStyle w:val="ListParagraph"/>
        <w:numPr>
          <w:ilvl w:val="0"/>
          <w:numId w:val="14"/>
        </w:numPr>
        <w:spacing w:before="1"/>
      </w:pPr>
      <w:r w:rsidRPr="00A36DAD">
        <w:t>2015: Academic Award (Magna Cum Laude)</w:t>
      </w:r>
    </w:p>
    <w:p w:rsidR="006355C1" w:rsidRPr="00A36DAD" w:rsidRDefault="00CF6127" w:rsidP="00E57190">
      <w:pPr>
        <w:pStyle w:val="ListParagraph"/>
        <w:numPr>
          <w:ilvl w:val="0"/>
          <w:numId w:val="14"/>
        </w:numPr>
        <w:spacing w:before="1"/>
      </w:pPr>
      <w:r w:rsidRPr="00A36DAD">
        <w:t>2012-2014</w:t>
      </w:r>
      <w:r w:rsidR="00E57190" w:rsidRPr="00A36DAD">
        <w:t>: Merit Scholarship &amp; Tuition Fee Waiver , AIUB</w:t>
      </w:r>
    </w:p>
    <w:p w:rsidR="009E6363" w:rsidRPr="00A36DAD" w:rsidRDefault="009E6363" w:rsidP="009E6363">
      <w:pPr>
        <w:spacing w:before="1"/>
      </w:pPr>
    </w:p>
    <w:p w:rsidR="009E6363" w:rsidRPr="00A36DAD" w:rsidRDefault="009E6363" w:rsidP="009E6363">
      <w:pPr>
        <w:ind w:left="100"/>
      </w:pPr>
      <w:r w:rsidRPr="00A36DAD">
        <w:rPr>
          <w:noProof/>
        </w:rPr>
        <mc:AlternateContent>
          <mc:Choice Requires="wpg">
            <w:drawing>
              <wp:anchor distT="0" distB="0" distL="114300" distR="114300" simplePos="0" relativeHeight="251668480" behindDoc="1" locked="0" layoutInCell="1" allowOverlap="1" wp14:anchorId="73C92E85" wp14:editId="080A89FF">
                <wp:simplePos x="0" y="0"/>
                <wp:positionH relativeFrom="page">
                  <wp:posOffset>457200</wp:posOffset>
                </wp:positionH>
                <wp:positionV relativeFrom="paragraph">
                  <wp:posOffset>177800</wp:posOffset>
                </wp:positionV>
                <wp:extent cx="6858000" cy="0"/>
                <wp:effectExtent l="9525" t="10795" r="9525" b="82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280"/>
                          <a:chExt cx="10800" cy="0"/>
                        </a:xfrm>
                      </wpg:grpSpPr>
                      <wps:wsp>
                        <wps:cNvPr id="6" name="Freeform 23"/>
                        <wps:cNvSpPr>
                          <a:spLocks/>
                        </wps:cNvSpPr>
                        <wps:spPr bwMode="auto">
                          <a:xfrm>
                            <a:off x="720" y="28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6A492" id="Group 5" o:spid="_x0000_s1026" style="position:absolute;margin-left:36pt;margin-top:14pt;width:540pt;height:0;z-index:-251648000;mso-position-horizontal-relative:page" coordorigin="720,280" coordsize="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">
                <v:shape id="Freeform 23" o:spid="_x0000_s1027" style="position:absolute;left:720;top:280;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rMIA&#10;AADaAAAADwAAAGRycy9kb3ducmV2LnhtbESPQWvCQBSE74L/YXlCb7pRitroKhIIsbdqpV5fsq9J&#10;aPbtkl01/ffdQqHHYWa+Ybb7wXTiTr1vLSuYzxIQxJXVLdcKLu/5dA3CB2SNnWVS8E0e9rvxaIup&#10;tg8+0f0cahEh7FNU0ITgUil91ZBBP7OOOHqftjcYouxrqXt8RLjp5CJJltJgy3GhQUdZQ9XX+WYU&#10;ZOSuxaosXnP3UpbyuTbH7O1DqafJcNiACDSE//Bf+6gVLOH3Sr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swgAAANoAAAAPAAAAAAAAAAAAAAAAAJgCAABkcnMvZG93&#10;bnJldi54bWxQSwUGAAAAAAQABAD1AAAAhwMAAAAA&#10;" path="m,l10800,e" filled="f" strokeweight=".14042mm">
                  <v:path arrowok="t" o:connecttype="custom" o:connectlocs="0,0;10800,0" o:connectangles="0,0"/>
                </v:shape>
                <w10:wrap anchorx="page"/>
              </v:group>
            </w:pict>
          </mc:Fallback>
        </mc:AlternateContent>
      </w:r>
      <w:r w:rsidRPr="00A36DAD">
        <w:t xml:space="preserve"> ONLINE COURSES &amp; CERTIFICATION</w:t>
      </w:r>
    </w:p>
    <w:p w:rsidR="009E6363" w:rsidRPr="00A36DAD" w:rsidRDefault="009E6363" w:rsidP="009E6363">
      <w:pPr>
        <w:spacing w:before="8" w:line="140" w:lineRule="exact"/>
      </w:pPr>
    </w:p>
    <w:p w:rsidR="009E6363" w:rsidRPr="00A36DAD" w:rsidRDefault="00DB1764" w:rsidP="009E6363">
      <w:pPr>
        <w:pStyle w:val="ListParagraph"/>
        <w:numPr>
          <w:ilvl w:val="0"/>
          <w:numId w:val="14"/>
        </w:numPr>
        <w:rPr>
          <w:color w:val="000000" w:themeColor="text1"/>
        </w:rPr>
      </w:pPr>
      <w:hyperlink r:id="rId20" w:history="1">
        <w:r w:rsidR="009E6363" w:rsidRPr="00A36DAD">
          <w:rPr>
            <w:rStyle w:val="Hyperlink"/>
            <w:color w:val="000000" w:themeColor="text1"/>
            <w:u w:val="none"/>
          </w:rPr>
          <w:t>Problem Solving (Advanced) – HackerRank</w:t>
        </w:r>
      </w:hyperlink>
      <w:r w:rsidR="009E6363" w:rsidRPr="00A36DAD">
        <w:rPr>
          <w:color w:val="000000" w:themeColor="text1"/>
        </w:rPr>
        <w:t xml:space="preserve"> </w:t>
      </w:r>
    </w:p>
    <w:p w:rsidR="009E6363" w:rsidRPr="00A36DAD" w:rsidRDefault="00DB1764" w:rsidP="009E6363">
      <w:pPr>
        <w:pStyle w:val="ListParagraph"/>
        <w:numPr>
          <w:ilvl w:val="0"/>
          <w:numId w:val="14"/>
        </w:numPr>
        <w:rPr>
          <w:color w:val="000000" w:themeColor="text1"/>
        </w:rPr>
      </w:pPr>
      <w:hyperlink r:id="rId21" w:history="1">
        <w:r w:rsidR="009E6363" w:rsidRPr="00A36DAD">
          <w:rPr>
            <w:rStyle w:val="Hyperlink"/>
            <w:color w:val="000000" w:themeColor="text1"/>
            <w:u w:val="none"/>
          </w:rPr>
          <w:t>Problem Solving (Basic) – HackerRank</w:t>
        </w:r>
      </w:hyperlink>
      <w:r w:rsidR="009E6363" w:rsidRPr="00A36DAD">
        <w:rPr>
          <w:color w:val="000000" w:themeColor="text1"/>
        </w:rPr>
        <w:t xml:space="preserve"> </w:t>
      </w:r>
    </w:p>
    <w:p w:rsidR="009E6363" w:rsidRPr="00A36DAD" w:rsidRDefault="00DB1764" w:rsidP="009E6363">
      <w:pPr>
        <w:pStyle w:val="ListParagraph"/>
        <w:numPr>
          <w:ilvl w:val="0"/>
          <w:numId w:val="14"/>
        </w:numPr>
        <w:rPr>
          <w:color w:val="000000" w:themeColor="text1"/>
        </w:rPr>
      </w:pPr>
      <w:hyperlink r:id="rId22" w:history="1">
        <w:r w:rsidR="009E6363" w:rsidRPr="00A36DAD">
          <w:rPr>
            <w:rStyle w:val="Hyperlink"/>
            <w:color w:val="000000" w:themeColor="text1"/>
            <w:u w:val="none"/>
          </w:rPr>
          <w:t>Introduction to TensorFlow for Artificial Intelligence, Machine Learning, and Deep Learning – Coursera</w:t>
        </w:r>
      </w:hyperlink>
    </w:p>
    <w:p w:rsidR="009E6363" w:rsidRPr="00A36DAD" w:rsidRDefault="009E6363" w:rsidP="009E6363">
      <w:pPr>
        <w:pStyle w:val="ListParagraph"/>
        <w:numPr>
          <w:ilvl w:val="0"/>
          <w:numId w:val="14"/>
        </w:numPr>
      </w:pPr>
      <w:r w:rsidRPr="00A36DAD">
        <w:t>Neural Networks and Convolutional Neural Networks Essential Training - LinkedIn</w:t>
      </w:r>
    </w:p>
    <w:p w:rsidR="006B7928" w:rsidRPr="00A36DAD" w:rsidRDefault="006B7928">
      <w:pPr>
        <w:spacing w:before="6" w:line="260" w:lineRule="exact"/>
      </w:pPr>
    </w:p>
    <w:p w:rsidR="006B7928" w:rsidRPr="00A36DAD" w:rsidRDefault="00DB1764">
      <w:pPr>
        <w:ind w:left="120"/>
      </w:pPr>
      <w:r>
        <w:pict>
          <v:group id="_x0000_s1028" style="position:absolute;left:0;text-align:left;margin-left:36pt;margin-top:15.5pt;width:540pt;height:0;z-index:-251655168;mso-position-horizontal-relative:page" coordorigin="720,310" coordsize="10800,0">
            <v:shape id="_x0000_s1029" style="position:absolute;left:720;top:310;width:10800;height:0" coordorigin="720,310" coordsize="10800,0" path="m720,310r10800,e" filled="f" strokeweight=".14042mm">
              <v:path arrowok="t"/>
            </v:shape>
            <w10:wrap anchorx="page"/>
          </v:group>
        </w:pict>
      </w:r>
      <w:r w:rsidR="00B06216" w:rsidRPr="00A36DAD">
        <w:t xml:space="preserve">PROBLEM SOLVING &amp; </w:t>
      </w:r>
      <w:r w:rsidR="005F7468" w:rsidRPr="00A36DAD">
        <w:t xml:space="preserve">COMPETITIVE </w:t>
      </w:r>
      <w:r w:rsidR="00B06216" w:rsidRPr="00A36DAD">
        <w:t>PROGRAMMING</w:t>
      </w:r>
      <w:r w:rsidR="00874F06" w:rsidRPr="00A36DAD">
        <w:br/>
      </w:r>
    </w:p>
    <w:p w:rsidR="00874F06" w:rsidRPr="00A36DAD" w:rsidRDefault="00955EC1" w:rsidP="00955EC1">
      <w:pPr>
        <w:pStyle w:val="ListParagraph"/>
        <w:numPr>
          <w:ilvl w:val="0"/>
          <w:numId w:val="14"/>
        </w:numPr>
      </w:pPr>
      <w:r w:rsidRPr="00A36DAD">
        <w:t>HackerRank:  Badge Level: 6 STAR - GOLD (</w:t>
      </w:r>
      <w:r w:rsidR="007E1E55" w:rsidRPr="00A36DAD">
        <w:t>World Ranking: Among Top 1</w:t>
      </w:r>
      <w:r w:rsidRPr="00A36DAD">
        <w:t>%)</w:t>
      </w:r>
    </w:p>
    <w:p w:rsidR="0012353D" w:rsidRPr="00A36DAD" w:rsidRDefault="0012353D" w:rsidP="00955EC1">
      <w:pPr>
        <w:pStyle w:val="ListParagraph"/>
        <w:numPr>
          <w:ilvl w:val="0"/>
          <w:numId w:val="14"/>
        </w:numPr>
      </w:pPr>
      <w:r w:rsidRPr="00A36DAD">
        <w:t>LeetCode</w:t>
      </w:r>
      <w:r w:rsidR="00785383" w:rsidRPr="00A36DAD">
        <w:t>: Status-</w:t>
      </w:r>
      <w:r w:rsidRPr="00A36DAD">
        <w:t xml:space="preserve"> Beginner  </w:t>
      </w:r>
    </w:p>
    <w:p w:rsidR="006B7928" w:rsidRPr="00A36DAD" w:rsidRDefault="00812528" w:rsidP="00785383">
      <w:pPr>
        <w:pStyle w:val="ListParagraph"/>
        <w:numPr>
          <w:ilvl w:val="0"/>
          <w:numId w:val="14"/>
        </w:numPr>
      </w:pPr>
      <w:r w:rsidRPr="00A36DAD">
        <w:t>Kaggle: Took Part in a Few Competitions</w:t>
      </w:r>
      <w:r w:rsidR="00785383" w:rsidRPr="00A36DAD">
        <w:t xml:space="preserve"> (Status</w:t>
      </w:r>
      <w:r w:rsidR="00857737">
        <w:t>:</w:t>
      </w:r>
      <w:r w:rsidR="00785383" w:rsidRPr="00A36DAD">
        <w:t>-</w:t>
      </w:r>
      <w:r w:rsidRPr="00A36DAD">
        <w:t xml:space="preserve"> </w:t>
      </w:r>
      <w:r w:rsidR="00027737" w:rsidRPr="00A36DAD">
        <w:t>Learner</w:t>
      </w:r>
      <w:r w:rsidR="00AE1C6E" w:rsidRPr="00A36DAD">
        <w:t>/Novice</w:t>
      </w:r>
      <w:r w:rsidRPr="00A36DAD">
        <w:t>)</w:t>
      </w:r>
    </w:p>
    <w:sectPr w:rsidR="006B7928" w:rsidRPr="00A36DAD">
      <w:pgSz w:w="12240" w:h="15840"/>
      <w:pgMar w:top="68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M Roman 12">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304"/>
    <w:multiLevelType w:val="hybridMultilevel"/>
    <w:tmpl w:val="4D563FB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15:restartNumberingAfterBreak="0">
    <w:nsid w:val="01E26A00"/>
    <w:multiLevelType w:val="hybridMultilevel"/>
    <w:tmpl w:val="A13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E59A8"/>
    <w:multiLevelType w:val="hybridMultilevel"/>
    <w:tmpl w:val="208AC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F63D6"/>
    <w:multiLevelType w:val="hybridMultilevel"/>
    <w:tmpl w:val="9392C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95198"/>
    <w:multiLevelType w:val="hybridMultilevel"/>
    <w:tmpl w:val="11AE9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92537A"/>
    <w:multiLevelType w:val="hybridMultilevel"/>
    <w:tmpl w:val="704C7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702D3D"/>
    <w:multiLevelType w:val="hybridMultilevel"/>
    <w:tmpl w:val="933009BC"/>
    <w:lvl w:ilvl="0" w:tplc="B54A7F86">
      <w:numFmt w:val="bullet"/>
      <w:lvlText w:val="•"/>
      <w:lvlJc w:val="left"/>
      <w:pPr>
        <w:ind w:left="1070" w:hanging="360"/>
      </w:pPr>
      <w:rPr>
        <w:rFonts w:ascii="Times New Roman" w:eastAsia="Times New Roman" w:hAnsi="Times New Roman" w:cs="Times New Roman" w:hint="default"/>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A411D"/>
    <w:multiLevelType w:val="multilevel"/>
    <w:tmpl w:val="5B38D9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2107497B"/>
    <w:multiLevelType w:val="hybridMultilevel"/>
    <w:tmpl w:val="41443A3C"/>
    <w:lvl w:ilvl="0" w:tplc="0409000D">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36E365EB"/>
    <w:multiLevelType w:val="hybridMultilevel"/>
    <w:tmpl w:val="773EEAC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39BC3370"/>
    <w:multiLevelType w:val="hybridMultilevel"/>
    <w:tmpl w:val="386AB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724237"/>
    <w:multiLevelType w:val="hybridMultilevel"/>
    <w:tmpl w:val="F8B4CA12"/>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2" w15:restartNumberingAfterBreak="0">
    <w:nsid w:val="4601558D"/>
    <w:multiLevelType w:val="hybridMultilevel"/>
    <w:tmpl w:val="C4C42A70"/>
    <w:lvl w:ilvl="0" w:tplc="B54A7F86">
      <w:numFmt w:val="bullet"/>
      <w:lvlText w:val="•"/>
      <w:lvlJc w:val="left"/>
      <w:pPr>
        <w:ind w:left="1070" w:hanging="360"/>
      </w:pPr>
      <w:rPr>
        <w:rFonts w:ascii="Times New Roman" w:eastAsia="Times New Roman" w:hAnsi="Times New Roman" w:cs="Times New Roman" w:hint="default"/>
        <w:w w:val="99"/>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55D76A5E"/>
    <w:multiLevelType w:val="hybridMultilevel"/>
    <w:tmpl w:val="BE6CC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327A5"/>
    <w:multiLevelType w:val="multilevel"/>
    <w:tmpl w:val="29B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528BA"/>
    <w:multiLevelType w:val="hybridMultilevel"/>
    <w:tmpl w:val="786EB174"/>
    <w:lvl w:ilvl="0" w:tplc="B54A7F86">
      <w:numFmt w:val="bullet"/>
      <w:lvlText w:val="•"/>
      <w:lvlJc w:val="left"/>
      <w:pPr>
        <w:ind w:left="1070" w:hanging="360"/>
      </w:pPr>
      <w:rPr>
        <w:rFonts w:ascii="Times New Roman" w:eastAsia="Times New Roman" w:hAnsi="Times New Roman" w:cs="Times New Roman" w:hint="default"/>
        <w:w w:val="99"/>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65221794"/>
    <w:multiLevelType w:val="hybridMultilevel"/>
    <w:tmpl w:val="8714759A"/>
    <w:lvl w:ilvl="0" w:tplc="B2FC167A">
      <w:start w:val="1"/>
      <w:numFmt w:val="decimal"/>
      <w:lvlText w:val="%1."/>
      <w:lvlJc w:val="left"/>
      <w:pPr>
        <w:ind w:left="1023" w:hanging="360"/>
      </w:pPr>
      <w:rPr>
        <w:rFonts w:hint="default"/>
        <w:w w:val="99"/>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17" w15:restartNumberingAfterBreak="0">
    <w:nsid w:val="674053D8"/>
    <w:multiLevelType w:val="hybridMultilevel"/>
    <w:tmpl w:val="7B3E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B22B29"/>
    <w:multiLevelType w:val="hybridMultilevel"/>
    <w:tmpl w:val="090447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C093A20"/>
    <w:multiLevelType w:val="hybridMultilevel"/>
    <w:tmpl w:val="23F01BE2"/>
    <w:lvl w:ilvl="0" w:tplc="439E799E">
      <w:numFmt w:val="bullet"/>
      <w:lvlText w:val="•"/>
      <w:lvlJc w:val="left"/>
      <w:pPr>
        <w:ind w:left="1050" w:hanging="360"/>
      </w:pPr>
      <w:rPr>
        <w:rFonts w:ascii="Times New Roman" w:eastAsia="Times New Roman" w:hAnsi="Times New Roman" w:cs="Times New Roman"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7"/>
  </w:num>
  <w:num w:numId="2">
    <w:abstractNumId w:val="0"/>
  </w:num>
  <w:num w:numId="3">
    <w:abstractNumId w:val="19"/>
  </w:num>
  <w:num w:numId="4">
    <w:abstractNumId w:val="11"/>
  </w:num>
  <w:num w:numId="5">
    <w:abstractNumId w:val="17"/>
  </w:num>
  <w:num w:numId="6">
    <w:abstractNumId w:val="12"/>
  </w:num>
  <w:num w:numId="7">
    <w:abstractNumId w:val="6"/>
  </w:num>
  <w:num w:numId="8">
    <w:abstractNumId w:val="15"/>
  </w:num>
  <w:num w:numId="9">
    <w:abstractNumId w:val="9"/>
  </w:num>
  <w:num w:numId="10">
    <w:abstractNumId w:val="8"/>
  </w:num>
  <w:num w:numId="11">
    <w:abstractNumId w:val="13"/>
  </w:num>
  <w:num w:numId="12">
    <w:abstractNumId w:val="14"/>
  </w:num>
  <w:num w:numId="13">
    <w:abstractNumId w:val="16"/>
  </w:num>
  <w:num w:numId="14">
    <w:abstractNumId w:val="2"/>
  </w:num>
  <w:num w:numId="15">
    <w:abstractNumId w:val="4"/>
  </w:num>
  <w:num w:numId="16">
    <w:abstractNumId w:val="5"/>
  </w:num>
  <w:num w:numId="17">
    <w:abstractNumId w:val="18"/>
  </w:num>
  <w:num w:numId="18">
    <w:abstractNumId w:val="10"/>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28"/>
    <w:rsid w:val="0000339F"/>
    <w:rsid w:val="00003BFC"/>
    <w:rsid w:val="00005028"/>
    <w:rsid w:val="00023EB7"/>
    <w:rsid w:val="00027737"/>
    <w:rsid w:val="000324EB"/>
    <w:rsid w:val="000358E4"/>
    <w:rsid w:val="000601D0"/>
    <w:rsid w:val="00064E35"/>
    <w:rsid w:val="00065ADA"/>
    <w:rsid w:val="00066F71"/>
    <w:rsid w:val="00074F14"/>
    <w:rsid w:val="00076825"/>
    <w:rsid w:val="00076EE0"/>
    <w:rsid w:val="00083516"/>
    <w:rsid w:val="000841A8"/>
    <w:rsid w:val="00086ADA"/>
    <w:rsid w:val="000957A8"/>
    <w:rsid w:val="000974C9"/>
    <w:rsid w:val="000A031F"/>
    <w:rsid w:val="000A048B"/>
    <w:rsid w:val="000A0D2B"/>
    <w:rsid w:val="000A656A"/>
    <w:rsid w:val="000A7A33"/>
    <w:rsid w:val="000B14CA"/>
    <w:rsid w:val="000B43C3"/>
    <w:rsid w:val="000C7DE6"/>
    <w:rsid w:val="000D1A07"/>
    <w:rsid w:val="000E2D60"/>
    <w:rsid w:val="000E2F0D"/>
    <w:rsid w:val="000F5520"/>
    <w:rsid w:val="00113A27"/>
    <w:rsid w:val="00122DF8"/>
    <w:rsid w:val="0012353D"/>
    <w:rsid w:val="00124D19"/>
    <w:rsid w:val="0012775D"/>
    <w:rsid w:val="00143B89"/>
    <w:rsid w:val="00143CF9"/>
    <w:rsid w:val="00146D6F"/>
    <w:rsid w:val="00161D0B"/>
    <w:rsid w:val="00162BB4"/>
    <w:rsid w:val="0017275D"/>
    <w:rsid w:val="00174A23"/>
    <w:rsid w:val="00186858"/>
    <w:rsid w:val="001875D9"/>
    <w:rsid w:val="001A30AA"/>
    <w:rsid w:val="001A5106"/>
    <w:rsid w:val="001B0E3F"/>
    <w:rsid w:val="001B25D6"/>
    <w:rsid w:val="001C251C"/>
    <w:rsid w:val="001C3949"/>
    <w:rsid w:val="001D6FF3"/>
    <w:rsid w:val="001E461C"/>
    <w:rsid w:val="002034E3"/>
    <w:rsid w:val="002078FC"/>
    <w:rsid w:val="002177F8"/>
    <w:rsid w:val="00220328"/>
    <w:rsid w:val="0022179B"/>
    <w:rsid w:val="002364AF"/>
    <w:rsid w:val="00237E70"/>
    <w:rsid w:val="00240CEE"/>
    <w:rsid w:val="0024671F"/>
    <w:rsid w:val="00247DF0"/>
    <w:rsid w:val="00247ECE"/>
    <w:rsid w:val="002621F6"/>
    <w:rsid w:val="0026272B"/>
    <w:rsid w:val="002668EA"/>
    <w:rsid w:val="002A1501"/>
    <w:rsid w:val="002B351A"/>
    <w:rsid w:val="002B553E"/>
    <w:rsid w:val="002B6C43"/>
    <w:rsid w:val="002C70C2"/>
    <w:rsid w:val="002D2535"/>
    <w:rsid w:val="002D4630"/>
    <w:rsid w:val="002E0C0C"/>
    <w:rsid w:val="002E3F9D"/>
    <w:rsid w:val="002F5249"/>
    <w:rsid w:val="00305D9A"/>
    <w:rsid w:val="003174E4"/>
    <w:rsid w:val="0032043F"/>
    <w:rsid w:val="003218BB"/>
    <w:rsid w:val="00324911"/>
    <w:rsid w:val="00331138"/>
    <w:rsid w:val="00347721"/>
    <w:rsid w:val="00357B60"/>
    <w:rsid w:val="00381EA0"/>
    <w:rsid w:val="0038546E"/>
    <w:rsid w:val="00385D4B"/>
    <w:rsid w:val="00386E25"/>
    <w:rsid w:val="00387C08"/>
    <w:rsid w:val="003910A3"/>
    <w:rsid w:val="0039181F"/>
    <w:rsid w:val="0039499A"/>
    <w:rsid w:val="00395AA0"/>
    <w:rsid w:val="00395FB0"/>
    <w:rsid w:val="003A4294"/>
    <w:rsid w:val="003A42DB"/>
    <w:rsid w:val="003A7FA8"/>
    <w:rsid w:val="003B1D18"/>
    <w:rsid w:val="003B298D"/>
    <w:rsid w:val="003B5D3C"/>
    <w:rsid w:val="003C5E9E"/>
    <w:rsid w:val="003D5AE0"/>
    <w:rsid w:val="003D650F"/>
    <w:rsid w:val="003D7861"/>
    <w:rsid w:val="003E0660"/>
    <w:rsid w:val="003E1AE5"/>
    <w:rsid w:val="003F2081"/>
    <w:rsid w:val="003F3254"/>
    <w:rsid w:val="003F5F89"/>
    <w:rsid w:val="00401BD8"/>
    <w:rsid w:val="0040478A"/>
    <w:rsid w:val="00404AF0"/>
    <w:rsid w:val="0041241E"/>
    <w:rsid w:val="00425331"/>
    <w:rsid w:val="0042785F"/>
    <w:rsid w:val="004370E7"/>
    <w:rsid w:val="00444354"/>
    <w:rsid w:val="00467C75"/>
    <w:rsid w:val="00470E20"/>
    <w:rsid w:val="00472B50"/>
    <w:rsid w:val="00474AFB"/>
    <w:rsid w:val="004756CC"/>
    <w:rsid w:val="00477F01"/>
    <w:rsid w:val="004819C0"/>
    <w:rsid w:val="00490CFF"/>
    <w:rsid w:val="004921A3"/>
    <w:rsid w:val="00493401"/>
    <w:rsid w:val="00495249"/>
    <w:rsid w:val="004B2E61"/>
    <w:rsid w:val="004B4B57"/>
    <w:rsid w:val="004B5DEC"/>
    <w:rsid w:val="004C2BFA"/>
    <w:rsid w:val="004D0CFA"/>
    <w:rsid w:val="004D7955"/>
    <w:rsid w:val="004E41BA"/>
    <w:rsid w:val="004E4340"/>
    <w:rsid w:val="004F11F8"/>
    <w:rsid w:val="004F1215"/>
    <w:rsid w:val="004F3A16"/>
    <w:rsid w:val="00504618"/>
    <w:rsid w:val="005060D7"/>
    <w:rsid w:val="005149FE"/>
    <w:rsid w:val="00515C2E"/>
    <w:rsid w:val="005161DE"/>
    <w:rsid w:val="005173E1"/>
    <w:rsid w:val="00521BC1"/>
    <w:rsid w:val="00523916"/>
    <w:rsid w:val="00527841"/>
    <w:rsid w:val="00527E0F"/>
    <w:rsid w:val="005314F4"/>
    <w:rsid w:val="00543B6B"/>
    <w:rsid w:val="005528E9"/>
    <w:rsid w:val="00553326"/>
    <w:rsid w:val="00557904"/>
    <w:rsid w:val="00575F71"/>
    <w:rsid w:val="00583259"/>
    <w:rsid w:val="00590A1F"/>
    <w:rsid w:val="005A29C7"/>
    <w:rsid w:val="005A3E9C"/>
    <w:rsid w:val="005B037C"/>
    <w:rsid w:val="005B4810"/>
    <w:rsid w:val="005C37BA"/>
    <w:rsid w:val="005C6AD2"/>
    <w:rsid w:val="005D6166"/>
    <w:rsid w:val="005D65B8"/>
    <w:rsid w:val="005E67DF"/>
    <w:rsid w:val="005E6DF7"/>
    <w:rsid w:val="005F1115"/>
    <w:rsid w:val="005F48E2"/>
    <w:rsid w:val="005F50CC"/>
    <w:rsid w:val="005F5405"/>
    <w:rsid w:val="005F7468"/>
    <w:rsid w:val="0061345A"/>
    <w:rsid w:val="00615203"/>
    <w:rsid w:val="006229DA"/>
    <w:rsid w:val="00622F51"/>
    <w:rsid w:val="00630213"/>
    <w:rsid w:val="0063260F"/>
    <w:rsid w:val="006355C1"/>
    <w:rsid w:val="00636ABC"/>
    <w:rsid w:val="00640DFA"/>
    <w:rsid w:val="006473FD"/>
    <w:rsid w:val="00653A69"/>
    <w:rsid w:val="00656500"/>
    <w:rsid w:val="006600EE"/>
    <w:rsid w:val="006622B3"/>
    <w:rsid w:val="00662D5F"/>
    <w:rsid w:val="00663553"/>
    <w:rsid w:val="00675389"/>
    <w:rsid w:val="00680B5D"/>
    <w:rsid w:val="00682DD2"/>
    <w:rsid w:val="00684A07"/>
    <w:rsid w:val="00685654"/>
    <w:rsid w:val="00686C65"/>
    <w:rsid w:val="006900C9"/>
    <w:rsid w:val="00690DDA"/>
    <w:rsid w:val="0069701D"/>
    <w:rsid w:val="006A16C1"/>
    <w:rsid w:val="006A7BE9"/>
    <w:rsid w:val="006B0DB1"/>
    <w:rsid w:val="006B1805"/>
    <w:rsid w:val="006B1CA9"/>
    <w:rsid w:val="006B226A"/>
    <w:rsid w:val="006B351F"/>
    <w:rsid w:val="006B3585"/>
    <w:rsid w:val="006B50B8"/>
    <w:rsid w:val="006B7928"/>
    <w:rsid w:val="006D70AD"/>
    <w:rsid w:val="006E33EC"/>
    <w:rsid w:val="006E3C6C"/>
    <w:rsid w:val="006E482B"/>
    <w:rsid w:val="006F6957"/>
    <w:rsid w:val="00702C53"/>
    <w:rsid w:val="0070589D"/>
    <w:rsid w:val="007143FE"/>
    <w:rsid w:val="00715FFA"/>
    <w:rsid w:val="00722ECC"/>
    <w:rsid w:val="007309A7"/>
    <w:rsid w:val="00732BBD"/>
    <w:rsid w:val="007361A8"/>
    <w:rsid w:val="00742DA6"/>
    <w:rsid w:val="0076240A"/>
    <w:rsid w:val="007719FD"/>
    <w:rsid w:val="00777E00"/>
    <w:rsid w:val="00785383"/>
    <w:rsid w:val="0079782C"/>
    <w:rsid w:val="007A1A5A"/>
    <w:rsid w:val="007A3A7D"/>
    <w:rsid w:val="007A5ADC"/>
    <w:rsid w:val="007B113E"/>
    <w:rsid w:val="007B5E40"/>
    <w:rsid w:val="007B6C65"/>
    <w:rsid w:val="007C16A7"/>
    <w:rsid w:val="007C25B6"/>
    <w:rsid w:val="007C34DC"/>
    <w:rsid w:val="007C3A0D"/>
    <w:rsid w:val="007C44FB"/>
    <w:rsid w:val="007C4A50"/>
    <w:rsid w:val="007C5AFE"/>
    <w:rsid w:val="007D1D21"/>
    <w:rsid w:val="007D2843"/>
    <w:rsid w:val="007E10B0"/>
    <w:rsid w:val="007E1694"/>
    <w:rsid w:val="007E1E55"/>
    <w:rsid w:val="007E2DB5"/>
    <w:rsid w:val="007F44B7"/>
    <w:rsid w:val="00803485"/>
    <w:rsid w:val="00803E44"/>
    <w:rsid w:val="00803E53"/>
    <w:rsid w:val="00807A25"/>
    <w:rsid w:val="00812528"/>
    <w:rsid w:val="00825D2C"/>
    <w:rsid w:val="0083103C"/>
    <w:rsid w:val="008358F7"/>
    <w:rsid w:val="00837D4D"/>
    <w:rsid w:val="0084078B"/>
    <w:rsid w:val="00843116"/>
    <w:rsid w:val="008437E7"/>
    <w:rsid w:val="00857737"/>
    <w:rsid w:val="00861374"/>
    <w:rsid w:val="008650D7"/>
    <w:rsid w:val="00865EAA"/>
    <w:rsid w:val="00874F06"/>
    <w:rsid w:val="008759E1"/>
    <w:rsid w:val="00881BA2"/>
    <w:rsid w:val="00882AA9"/>
    <w:rsid w:val="00884469"/>
    <w:rsid w:val="0089348D"/>
    <w:rsid w:val="008A14D8"/>
    <w:rsid w:val="008A5343"/>
    <w:rsid w:val="008B2BBC"/>
    <w:rsid w:val="008C33B4"/>
    <w:rsid w:val="008C4E56"/>
    <w:rsid w:val="008D630A"/>
    <w:rsid w:val="008D79E5"/>
    <w:rsid w:val="008E31B1"/>
    <w:rsid w:val="008E61A3"/>
    <w:rsid w:val="008E7EDC"/>
    <w:rsid w:val="009043B0"/>
    <w:rsid w:val="00906359"/>
    <w:rsid w:val="00906BB1"/>
    <w:rsid w:val="00911A67"/>
    <w:rsid w:val="00913F05"/>
    <w:rsid w:val="00923AC7"/>
    <w:rsid w:val="00934DD0"/>
    <w:rsid w:val="00945E34"/>
    <w:rsid w:val="00947AC1"/>
    <w:rsid w:val="00952557"/>
    <w:rsid w:val="00954FC0"/>
    <w:rsid w:val="00955EC1"/>
    <w:rsid w:val="00956AF1"/>
    <w:rsid w:val="009626C9"/>
    <w:rsid w:val="00971CD7"/>
    <w:rsid w:val="00971DAA"/>
    <w:rsid w:val="009757D7"/>
    <w:rsid w:val="00980331"/>
    <w:rsid w:val="009A0F56"/>
    <w:rsid w:val="009C04FC"/>
    <w:rsid w:val="009E0CEB"/>
    <w:rsid w:val="009E3703"/>
    <w:rsid w:val="009E6363"/>
    <w:rsid w:val="009F0CDF"/>
    <w:rsid w:val="009F3F25"/>
    <w:rsid w:val="00A342E5"/>
    <w:rsid w:val="00A36DAD"/>
    <w:rsid w:val="00A4673B"/>
    <w:rsid w:val="00A53E6E"/>
    <w:rsid w:val="00A543F1"/>
    <w:rsid w:val="00A54B97"/>
    <w:rsid w:val="00A574B4"/>
    <w:rsid w:val="00A74C4F"/>
    <w:rsid w:val="00A753C0"/>
    <w:rsid w:val="00A803ED"/>
    <w:rsid w:val="00A8062E"/>
    <w:rsid w:val="00A81776"/>
    <w:rsid w:val="00A8263E"/>
    <w:rsid w:val="00A84D04"/>
    <w:rsid w:val="00A9201D"/>
    <w:rsid w:val="00A93BDE"/>
    <w:rsid w:val="00AA04B8"/>
    <w:rsid w:val="00AA0B5B"/>
    <w:rsid w:val="00AA5338"/>
    <w:rsid w:val="00AA604E"/>
    <w:rsid w:val="00AB5A0E"/>
    <w:rsid w:val="00AC1B56"/>
    <w:rsid w:val="00AD0D5E"/>
    <w:rsid w:val="00AD2A13"/>
    <w:rsid w:val="00AE1C6E"/>
    <w:rsid w:val="00AE2567"/>
    <w:rsid w:val="00AE3CB5"/>
    <w:rsid w:val="00AF2B59"/>
    <w:rsid w:val="00AF4B0F"/>
    <w:rsid w:val="00AF6465"/>
    <w:rsid w:val="00B06087"/>
    <w:rsid w:val="00B06216"/>
    <w:rsid w:val="00B12F1D"/>
    <w:rsid w:val="00B21EAB"/>
    <w:rsid w:val="00B240DC"/>
    <w:rsid w:val="00B255A8"/>
    <w:rsid w:val="00B265AC"/>
    <w:rsid w:val="00B3192F"/>
    <w:rsid w:val="00B31E52"/>
    <w:rsid w:val="00B329A8"/>
    <w:rsid w:val="00B37775"/>
    <w:rsid w:val="00B37CF3"/>
    <w:rsid w:val="00B41CF6"/>
    <w:rsid w:val="00B43F46"/>
    <w:rsid w:val="00B46F95"/>
    <w:rsid w:val="00B54676"/>
    <w:rsid w:val="00B73351"/>
    <w:rsid w:val="00B766F4"/>
    <w:rsid w:val="00B80551"/>
    <w:rsid w:val="00B857BA"/>
    <w:rsid w:val="00B919F1"/>
    <w:rsid w:val="00BA539A"/>
    <w:rsid w:val="00BB5255"/>
    <w:rsid w:val="00BC0156"/>
    <w:rsid w:val="00BC5B9E"/>
    <w:rsid w:val="00BC76A1"/>
    <w:rsid w:val="00BC7B1D"/>
    <w:rsid w:val="00BD6729"/>
    <w:rsid w:val="00BE3B60"/>
    <w:rsid w:val="00BF33BE"/>
    <w:rsid w:val="00C066C0"/>
    <w:rsid w:val="00C167AE"/>
    <w:rsid w:val="00C22696"/>
    <w:rsid w:val="00C255B9"/>
    <w:rsid w:val="00C30130"/>
    <w:rsid w:val="00C42B2B"/>
    <w:rsid w:val="00C511E4"/>
    <w:rsid w:val="00C51585"/>
    <w:rsid w:val="00C51C17"/>
    <w:rsid w:val="00C608CD"/>
    <w:rsid w:val="00C625A3"/>
    <w:rsid w:val="00C62A44"/>
    <w:rsid w:val="00C6325E"/>
    <w:rsid w:val="00C640E3"/>
    <w:rsid w:val="00C674C0"/>
    <w:rsid w:val="00C849E2"/>
    <w:rsid w:val="00C84FE3"/>
    <w:rsid w:val="00C903C9"/>
    <w:rsid w:val="00C9632A"/>
    <w:rsid w:val="00C96C8A"/>
    <w:rsid w:val="00CA7484"/>
    <w:rsid w:val="00CB3A08"/>
    <w:rsid w:val="00CB7832"/>
    <w:rsid w:val="00CC59E1"/>
    <w:rsid w:val="00CC7806"/>
    <w:rsid w:val="00CD01BC"/>
    <w:rsid w:val="00CD7877"/>
    <w:rsid w:val="00CF4E94"/>
    <w:rsid w:val="00CF5FC5"/>
    <w:rsid w:val="00CF6127"/>
    <w:rsid w:val="00D20585"/>
    <w:rsid w:val="00D250F9"/>
    <w:rsid w:val="00D31B7A"/>
    <w:rsid w:val="00D403FE"/>
    <w:rsid w:val="00D43C7B"/>
    <w:rsid w:val="00D454B8"/>
    <w:rsid w:val="00D50DAF"/>
    <w:rsid w:val="00D5380A"/>
    <w:rsid w:val="00D61465"/>
    <w:rsid w:val="00D66A3A"/>
    <w:rsid w:val="00D67CAB"/>
    <w:rsid w:val="00D76511"/>
    <w:rsid w:val="00D867C0"/>
    <w:rsid w:val="00DB132C"/>
    <w:rsid w:val="00DB1764"/>
    <w:rsid w:val="00DB1806"/>
    <w:rsid w:val="00DB61C1"/>
    <w:rsid w:val="00DC2747"/>
    <w:rsid w:val="00DC430D"/>
    <w:rsid w:val="00DC7AEC"/>
    <w:rsid w:val="00DD278C"/>
    <w:rsid w:val="00DE3C4B"/>
    <w:rsid w:val="00DE6811"/>
    <w:rsid w:val="00DF0681"/>
    <w:rsid w:val="00DF2D19"/>
    <w:rsid w:val="00E050CF"/>
    <w:rsid w:val="00E07FA7"/>
    <w:rsid w:val="00E14839"/>
    <w:rsid w:val="00E15706"/>
    <w:rsid w:val="00E16FC9"/>
    <w:rsid w:val="00E20025"/>
    <w:rsid w:val="00E20C62"/>
    <w:rsid w:val="00E25BC5"/>
    <w:rsid w:val="00E30D88"/>
    <w:rsid w:val="00E337E7"/>
    <w:rsid w:val="00E57190"/>
    <w:rsid w:val="00E624F6"/>
    <w:rsid w:val="00E734DC"/>
    <w:rsid w:val="00E7371E"/>
    <w:rsid w:val="00E77642"/>
    <w:rsid w:val="00E81402"/>
    <w:rsid w:val="00E81A05"/>
    <w:rsid w:val="00E823FF"/>
    <w:rsid w:val="00E87C1F"/>
    <w:rsid w:val="00E97978"/>
    <w:rsid w:val="00EA17B7"/>
    <w:rsid w:val="00EA33A0"/>
    <w:rsid w:val="00EA6ADB"/>
    <w:rsid w:val="00EA7982"/>
    <w:rsid w:val="00EB70B6"/>
    <w:rsid w:val="00ED28F4"/>
    <w:rsid w:val="00ED42A5"/>
    <w:rsid w:val="00ED79DC"/>
    <w:rsid w:val="00EE2BDF"/>
    <w:rsid w:val="00EE47E2"/>
    <w:rsid w:val="00EE740A"/>
    <w:rsid w:val="00F00180"/>
    <w:rsid w:val="00F25ACA"/>
    <w:rsid w:val="00F37AAE"/>
    <w:rsid w:val="00F416BA"/>
    <w:rsid w:val="00F55C72"/>
    <w:rsid w:val="00F80B07"/>
    <w:rsid w:val="00F82F3D"/>
    <w:rsid w:val="00F90505"/>
    <w:rsid w:val="00F91D88"/>
    <w:rsid w:val="00F927BA"/>
    <w:rsid w:val="00F96091"/>
    <w:rsid w:val="00F96A2A"/>
    <w:rsid w:val="00FA6821"/>
    <w:rsid w:val="00FB7A0A"/>
    <w:rsid w:val="00FC119C"/>
    <w:rsid w:val="00FC70B0"/>
    <w:rsid w:val="00FE0F3A"/>
    <w:rsid w:val="00FE3EAB"/>
    <w:rsid w:val="00FF0AC3"/>
    <w:rsid w:val="00FF2C3B"/>
    <w:rsid w:val="00FF5C5D"/>
    <w:rsid w:val="00F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F3A6C4E4-74B3-4A09-AF3E-EE10F69B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E3F9D"/>
    <w:rPr>
      <w:color w:val="0000FF" w:themeColor="hyperlink"/>
      <w:u w:val="single"/>
    </w:rPr>
  </w:style>
  <w:style w:type="paragraph" w:styleId="NoSpacing">
    <w:name w:val="No Spacing"/>
    <w:uiPriority w:val="1"/>
    <w:qFormat/>
    <w:rsid w:val="00E25BC5"/>
  </w:style>
  <w:style w:type="paragraph" w:styleId="ListParagraph">
    <w:name w:val="List Paragraph"/>
    <w:basedOn w:val="Normal"/>
    <w:uiPriority w:val="34"/>
    <w:qFormat/>
    <w:rsid w:val="00684A07"/>
    <w:pPr>
      <w:ind w:left="720"/>
      <w:contextualSpacing/>
    </w:pPr>
  </w:style>
  <w:style w:type="character" w:styleId="FollowedHyperlink">
    <w:name w:val="FollowedHyperlink"/>
    <w:basedOn w:val="DefaultParagraphFont"/>
    <w:uiPriority w:val="99"/>
    <w:semiHidden/>
    <w:unhideWhenUsed/>
    <w:rsid w:val="004B5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986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iub.edu/profile/tabin" TargetMode="External"/><Relationship Id="rId13" Type="http://schemas.openxmlformats.org/officeDocument/2006/relationships/hyperlink" Target="https://portal.dbmi.hms.harvard.edu/projects/n2c2-nlp/" TargetMode="External"/><Relationship Id="rId18" Type="http://schemas.openxmlformats.org/officeDocument/2006/relationships/hyperlink" Target="https://www.smartbd.com/" TargetMode="External"/><Relationship Id="rId3" Type="http://schemas.openxmlformats.org/officeDocument/2006/relationships/settings" Target="settings.xml"/><Relationship Id="rId21" Type="http://schemas.openxmlformats.org/officeDocument/2006/relationships/hyperlink" Target="https://www.hackerrank.com/certificates/6a10e7796880" TargetMode="External"/><Relationship Id="rId7" Type="http://schemas.openxmlformats.org/officeDocument/2006/relationships/hyperlink" Target="https://ashikrafi.github.io/" TargetMode="External"/><Relationship Id="rId12" Type="http://schemas.openxmlformats.org/officeDocument/2006/relationships/hyperlink" Target="https://github.com/LanguageAndIntelligence/Visualization-Annotation/" TargetMode="External"/><Relationship Id="rId17" Type="http://schemas.openxmlformats.org/officeDocument/2006/relationships/hyperlink" Target="https://cutoutwiz.com/" TargetMode="External"/><Relationship Id="rId2" Type="http://schemas.openxmlformats.org/officeDocument/2006/relationships/styles" Target="styles.xml"/><Relationship Id="rId16" Type="http://schemas.openxmlformats.org/officeDocument/2006/relationships/hyperlink" Target="https://www.ijcaonline.org/archives/volume177/number42/31185-2020919927" TargetMode="External"/><Relationship Id="rId20" Type="http://schemas.openxmlformats.org/officeDocument/2006/relationships/hyperlink" Target="https://www.hackerrank.com/certificates/3b0b3b242727" TargetMode="External"/><Relationship Id="rId1" Type="http://schemas.openxmlformats.org/officeDocument/2006/relationships/numbering" Target="numbering.xml"/><Relationship Id="rId6" Type="http://schemas.openxmlformats.org/officeDocument/2006/relationships/hyperlink" Target="https://www.linkedin.com/in/mdashikrah/%20%20%20|" TargetMode="External"/><Relationship Id="rId11" Type="http://schemas.openxmlformats.org/officeDocument/2006/relationships/hyperlink" Target="https://github.com/Franck-Dernoncourt/NeuroNER" TargetMode="External"/><Relationship Id="rId24" Type="http://schemas.openxmlformats.org/officeDocument/2006/relationships/theme" Target="theme/theme1.xml"/><Relationship Id="rId5" Type="http://schemas.openxmlformats.org/officeDocument/2006/relationships/hyperlink" Target="mailto:mdashikrah@gmail.com"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www.remove.bg/api" TargetMode="External"/><Relationship Id="rId19" Type="http://schemas.openxmlformats.org/officeDocument/2006/relationships/hyperlink" Target="https://devskill.com/" TargetMode="External"/><Relationship Id="rId4" Type="http://schemas.openxmlformats.org/officeDocument/2006/relationships/webSettings" Target="webSettings.xml"/><Relationship Id="rId9" Type="http://schemas.openxmlformats.org/officeDocument/2006/relationships/hyperlink" Target="https://github.com/ashikrafi/IBRApp" TargetMode="External"/><Relationship Id="rId14" Type="http://schemas.openxmlformats.org/officeDocument/2006/relationships/hyperlink" Target="https://scholar.google.com/citations?user=Htgw_vEAAAAJ&amp;hl=en&amp;hl=en" TargetMode="External"/><Relationship Id="rId22" Type="http://schemas.openxmlformats.org/officeDocument/2006/relationships/hyperlink" Target="https://www.coursera.org/account/accomplishments/certificate/6ZWUQF5GTN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26</cp:revision>
  <cp:lastPrinted>2022-06-13T08:00:00Z</cp:lastPrinted>
  <dcterms:created xsi:type="dcterms:W3CDTF">2022-07-04T08:30:00Z</dcterms:created>
  <dcterms:modified xsi:type="dcterms:W3CDTF">2022-08-10T13:29:00Z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